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891396" w:rsidRDefault="002B4D1D" w:rsidP="004E1AED">
      <w:pPr>
        <w:pStyle w:val="Puesto"/>
        <w:rPr>
          <w:color w:val="B042CE"/>
          <w:sz w:val="48"/>
          <w:szCs w:val="48"/>
          <w:lang w:val="en-GB"/>
        </w:rPr>
      </w:pPr>
      <w:r w:rsidRPr="00891396">
        <w:rPr>
          <w:color w:val="B042CE"/>
          <w:sz w:val="48"/>
          <w:szCs w:val="48"/>
          <w:lang w:val="en-GB"/>
        </w:rPr>
        <w:t>Functional Programming synopsis</w:t>
      </w:r>
    </w:p>
    <w:p w:rsidR="004E1AED" w:rsidRPr="00891396" w:rsidRDefault="00891396" w:rsidP="002B4D1D">
      <w:pPr>
        <w:rPr>
          <w:color w:val="B042CE"/>
          <w:lang w:val="en-GB"/>
        </w:rPr>
      </w:pPr>
      <w:r>
        <w:rPr>
          <w:noProof/>
          <w:color w:val="B042CE"/>
          <w:lang w:eastAsia="es-ES"/>
        </w:rPr>
        <mc:AlternateContent>
          <mc:Choice Requires="wps">
            <w:drawing>
              <wp:anchor distT="0" distB="0" distL="114300" distR="114300" simplePos="0" relativeHeight="251661312" behindDoc="0" locked="0" layoutInCell="1" allowOverlap="1">
                <wp:simplePos x="0" y="0"/>
                <wp:positionH relativeFrom="column">
                  <wp:posOffset>-13648</wp:posOffset>
                </wp:positionH>
                <wp:positionV relativeFrom="paragraph">
                  <wp:posOffset>40801</wp:posOffset>
                </wp:positionV>
                <wp:extent cx="5663821" cy="245660"/>
                <wp:effectExtent l="0" t="0" r="0" b="2540"/>
                <wp:wrapNone/>
                <wp:docPr id="3" name="Rectángulo redondeado 3"/>
                <wp:cNvGraphicFramePr/>
                <a:graphic xmlns:a="http://schemas.openxmlformats.org/drawingml/2006/main">
                  <a:graphicData uri="http://schemas.microsoft.com/office/word/2010/wordprocessingShape">
                    <wps:wsp>
                      <wps:cNvSpPr/>
                      <wps:spPr>
                        <a:xfrm>
                          <a:off x="0" y="0"/>
                          <a:ext cx="5663821" cy="245660"/>
                        </a:xfrm>
                        <a:prstGeom prst="roundRect">
                          <a:avLst/>
                        </a:prstGeom>
                        <a:solidFill>
                          <a:srgbClr val="6A27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9C6FCD" id="Rectángulo redondeado 3" o:spid="_x0000_s1026" style="position:absolute;margin-left:-1.05pt;margin-top:3.2pt;width:445.95pt;height:19.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" fillcolor="#6a2785" stroked="f" strokeweight="1pt"/>
            </w:pict>
          </mc:Fallback>
        </mc:AlternateContent>
      </w:r>
    </w:p>
    <w:p w:rsidR="00891396" w:rsidRPr="00373E3D" w:rsidRDefault="00891396" w:rsidP="00204D66">
      <w:pPr>
        <w:rPr>
          <w:noProof/>
          <w:lang w:val="en-GB" w:eastAsia="es-ES"/>
        </w:rPr>
      </w:pPr>
    </w:p>
    <w:p w:rsidR="00204D66" w:rsidRDefault="00204D66" w:rsidP="00204D66">
      <w:pPr>
        <w:rPr>
          <w:rFonts w:ascii="Times New Roman" w:hAnsi="Times New Roman" w:cs="Times New Roman"/>
          <w:sz w:val="28"/>
          <w:szCs w:val="28"/>
          <w:lang w:val="en-GB"/>
        </w:rPr>
      </w:pPr>
    </w:p>
    <w:p w:rsidR="00F75DB8" w:rsidRDefault="00F75DB8" w:rsidP="00204D66">
      <w:pPr>
        <w:rPr>
          <w:rFonts w:ascii="Times New Roman" w:hAnsi="Times New Roman" w:cs="Times New Roman"/>
          <w:sz w:val="28"/>
          <w:szCs w:val="28"/>
          <w:lang w:val="en-GB"/>
        </w:rPr>
      </w:pPr>
    </w:p>
    <w:p w:rsidR="00204D66" w:rsidRDefault="008A7377" w:rsidP="00204D66">
      <w:pPr>
        <w:rPr>
          <w:rFonts w:ascii="Times New Roman" w:hAnsi="Times New Roman" w:cs="Times New Roman"/>
          <w:sz w:val="28"/>
          <w:szCs w:val="28"/>
          <w:lang w:val="en-GB"/>
        </w:rPr>
      </w:pPr>
      <w:r>
        <w:rPr>
          <w:noProof/>
          <w:lang w:eastAsia="es-ES"/>
        </w:rPr>
        <w:drawing>
          <wp:anchor distT="0" distB="0" distL="114300" distR="114300" simplePos="0" relativeHeight="251659264" behindDoc="0" locked="0" layoutInCell="1" allowOverlap="1">
            <wp:simplePos x="0" y="0"/>
            <wp:positionH relativeFrom="margin">
              <wp:posOffset>3478530</wp:posOffset>
            </wp:positionH>
            <wp:positionV relativeFrom="paragraph">
              <wp:posOffset>310515</wp:posOffset>
            </wp:positionV>
            <wp:extent cx="2552065" cy="2910205"/>
            <wp:effectExtent l="0" t="0" r="635" b="4445"/>
            <wp:wrapSquare wrapText="bothSides"/>
            <wp:docPr id="2" name="Imagen 2" descr="Resultado de imagen de f# vs 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f# vs c# logo"/>
                    <pic:cNvPicPr>
                      <a:picLocks noChangeAspect="1" noChangeArrowheads="1"/>
                    </pic:cNvPicPr>
                  </pic:nvPicPr>
                  <pic:blipFill rotWithShape="1">
                    <a:blip r:embed="rId11">
                      <a:extLst>
                        <a:ext uri="{28A0092B-C50C-407E-A947-70E740481C1C}">
                          <a14:useLocalDpi xmlns:a14="http://schemas.microsoft.com/office/drawing/2010/main" val="0"/>
                        </a:ext>
                      </a:extLst>
                    </a:blip>
                    <a:srcRect l="23213" t="19806" r="23205" b="19082"/>
                    <a:stretch/>
                  </pic:blipFill>
                  <pic:spPr bwMode="auto">
                    <a:xfrm>
                      <a:off x="0" y="0"/>
                      <a:ext cx="2552065" cy="2910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04D66" w:rsidRDefault="00204D66" w:rsidP="00204D66">
      <w:pPr>
        <w:rPr>
          <w:rFonts w:ascii="Times New Roman" w:hAnsi="Times New Roman" w:cs="Times New Roman"/>
          <w:sz w:val="28"/>
          <w:szCs w:val="28"/>
          <w:lang w:val="en-GB"/>
        </w:rPr>
      </w:pPr>
    </w:p>
    <w:p w:rsidR="00204D66" w:rsidRDefault="00204D66" w:rsidP="00204D66">
      <w:pPr>
        <w:rPr>
          <w:rFonts w:ascii="Times New Roman" w:hAnsi="Times New Roman" w:cs="Times New Roman"/>
          <w:sz w:val="28"/>
          <w:szCs w:val="28"/>
          <w:lang w:val="en-GB"/>
        </w:rPr>
      </w:pPr>
    </w:p>
    <w:p w:rsidR="00204D66" w:rsidRDefault="00204D66" w:rsidP="00204D66">
      <w:pPr>
        <w:rPr>
          <w:rFonts w:ascii="Times New Roman" w:hAnsi="Times New Roman" w:cs="Times New Roman"/>
          <w:sz w:val="28"/>
          <w:szCs w:val="28"/>
          <w:lang w:val="en-GB"/>
        </w:rPr>
      </w:pPr>
    </w:p>
    <w:p w:rsidR="00204D66" w:rsidRDefault="008A7377" w:rsidP="00204D66">
      <w:pPr>
        <w:rPr>
          <w:rFonts w:ascii="Times New Roman" w:hAnsi="Times New Roman" w:cs="Times New Roman"/>
          <w:sz w:val="28"/>
          <w:szCs w:val="28"/>
          <w:lang w:val="en-GB"/>
        </w:rPr>
      </w:pPr>
      <w:r>
        <w:rPr>
          <w:noProof/>
          <w:lang w:eastAsia="es-ES"/>
        </w:rPr>
        <w:drawing>
          <wp:anchor distT="0" distB="0" distL="114300" distR="114300" simplePos="0" relativeHeight="251662336" behindDoc="0" locked="0" layoutInCell="1" allowOverlap="1">
            <wp:simplePos x="0" y="0"/>
            <wp:positionH relativeFrom="margin">
              <wp:posOffset>1882140</wp:posOffset>
            </wp:positionH>
            <wp:positionV relativeFrom="paragraph">
              <wp:posOffset>220980</wp:posOffset>
            </wp:positionV>
            <wp:extent cx="1828800" cy="1664335"/>
            <wp:effectExtent l="0" t="0" r="0" b="0"/>
            <wp:wrapSquare wrapText="bothSides"/>
            <wp:docPr id="7" name="Imagen 7" descr="Resultado de imagen de v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vs log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429" t="17381" r="11668" b="12620"/>
                    <a:stretch/>
                  </pic:blipFill>
                  <pic:spPr bwMode="auto">
                    <a:xfrm>
                      <a:off x="0" y="0"/>
                      <a:ext cx="1828800" cy="1664335"/>
                    </a:xfrm>
                    <a:prstGeom prst="ellipse">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04D66" w:rsidRDefault="008A7377" w:rsidP="00204D66">
      <w:pPr>
        <w:rPr>
          <w:rFonts w:ascii="Times New Roman" w:hAnsi="Times New Roman" w:cs="Times New Roman"/>
          <w:sz w:val="28"/>
          <w:szCs w:val="28"/>
          <w:lang w:val="en-GB"/>
        </w:rPr>
      </w:pPr>
      <w:r>
        <w:rPr>
          <w:noProof/>
          <w:lang w:eastAsia="es-ES"/>
        </w:rPr>
        <w:drawing>
          <wp:anchor distT="0" distB="0" distL="114300" distR="114300" simplePos="0" relativeHeight="251660288" behindDoc="0" locked="0" layoutInCell="1" allowOverlap="1">
            <wp:simplePos x="0" y="0"/>
            <wp:positionH relativeFrom="margin">
              <wp:posOffset>0</wp:posOffset>
            </wp:positionH>
            <wp:positionV relativeFrom="paragraph">
              <wp:posOffset>521335</wp:posOffset>
            </wp:positionV>
            <wp:extent cx="2647315" cy="2647315"/>
            <wp:effectExtent l="0" t="0" r="635" b="635"/>
            <wp:wrapSquare wrapText="bothSides"/>
            <wp:docPr id="1" name="Imagen 1" descr="Resultado de imagen de f# vs 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f# vs c#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315" cy="2647315"/>
                    </a:xfrm>
                    <a:prstGeom prst="ellipse">
                      <a:avLst/>
                    </a:prstGeom>
                    <a:noFill/>
                    <a:ln>
                      <a:noFill/>
                    </a:ln>
                  </pic:spPr>
                </pic:pic>
              </a:graphicData>
            </a:graphic>
            <wp14:sizeRelH relativeFrom="margin">
              <wp14:pctWidth>0</wp14:pctWidth>
            </wp14:sizeRelH>
            <wp14:sizeRelV relativeFrom="margin">
              <wp14:pctHeight>0</wp14:pctHeight>
            </wp14:sizeRelV>
          </wp:anchor>
        </w:drawing>
      </w:r>
    </w:p>
    <w:p w:rsidR="00204D66" w:rsidRDefault="00204D66" w:rsidP="00204D66">
      <w:pPr>
        <w:rPr>
          <w:rFonts w:ascii="Times New Roman" w:hAnsi="Times New Roman" w:cs="Times New Roman"/>
          <w:sz w:val="28"/>
          <w:szCs w:val="28"/>
          <w:lang w:val="en-GB"/>
        </w:rPr>
      </w:pPr>
    </w:p>
    <w:p w:rsidR="00204D66" w:rsidRDefault="00204D66" w:rsidP="00204D66">
      <w:pPr>
        <w:rPr>
          <w:rFonts w:ascii="Times New Roman" w:hAnsi="Times New Roman" w:cs="Times New Roman"/>
          <w:sz w:val="28"/>
          <w:szCs w:val="28"/>
          <w:lang w:val="en-GB"/>
        </w:rPr>
      </w:pPr>
    </w:p>
    <w:p w:rsidR="00F75DB8" w:rsidRDefault="00F75DB8" w:rsidP="00204D66">
      <w:pPr>
        <w:rPr>
          <w:rFonts w:ascii="Times New Roman" w:hAnsi="Times New Roman" w:cs="Times New Roman"/>
          <w:sz w:val="28"/>
          <w:szCs w:val="28"/>
          <w:lang w:val="en-GB"/>
        </w:rPr>
      </w:pPr>
    </w:p>
    <w:p w:rsidR="00F75DB8" w:rsidRDefault="00F75DB8" w:rsidP="00204D66">
      <w:pPr>
        <w:rPr>
          <w:rFonts w:ascii="Times New Roman" w:hAnsi="Times New Roman" w:cs="Times New Roman"/>
          <w:sz w:val="28"/>
          <w:szCs w:val="28"/>
          <w:lang w:val="en-GB"/>
        </w:rPr>
      </w:pPr>
    </w:p>
    <w:p w:rsidR="00F75DB8" w:rsidRDefault="00F75DB8" w:rsidP="00204D66">
      <w:pPr>
        <w:rPr>
          <w:rFonts w:ascii="Times New Roman" w:hAnsi="Times New Roman" w:cs="Times New Roman"/>
          <w:sz w:val="28"/>
          <w:szCs w:val="28"/>
          <w:lang w:val="en-GB"/>
        </w:rPr>
      </w:pPr>
    </w:p>
    <w:p w:rsidR="00F75DB8" w:rsidRDefault="00F75DB8" w:rsidP="00204D66">
      <w:pPr>
        <w:rPr>
          <w:rFonts w:ascii="Times New Roman" w:hAnsi="Times New Roman" w:cs="Times New Roman"/>
          <w:sz w:val="28"/>
          <w:szCs w:val="28"/>
          <w:lang w:val="en-GB"/>
        </w:rPr>
      </w:pPr>
    </w:p>
    <w:p w:rsidR="00204D66" w:rsidRDefault="00204D66" w:rsidP="00204D66">
      <w:pPr>
        <w:rPr>
          <w:rFonts w:ascii="Times New Roman" w:hAnsi="Times New Roman" w:cs="Times New Roman"/>
          <w:sz w:val="28"/>
          <w:szCs w:val="28"/>
          <w:lang w:val="en-GB"/>
        </w:rPr>
      </w:pPr>
    </w:p>
    <w:p w:rsidR="00204D66" w:rsidRDefault="00204D66" w:rsidP="00204D66">
      <w:pPr>
        <w:rPr>
          <w:rFonts w:ascii="Times New Roman" w:hAnsi="Times New Roman" w:cs="Times New Roman"/>
          <w:sz w:val="28"/>
          <w:szCs w:val="28"/>
          <w:lang w:val="en-GB"/>
        </w:rPr>
      </w:pPr>
    </w:p>
    <w:p w:rsidR="00891396" w:rsidRDefault="00891396" w:rsidP="00204D66">
      <w:pPr>
        <w:rPr>
          <w:rFonts w:ascii="Times New Roman" w:hAnsi="Times New Roman" w:cs="Times New Roman"/>
          <w:sz w:val="28"/>
          <w:szCs w:val="28"/>
          <w:lang w:val="en-GB"/>
        </w:rPr>
      </w:pPr>
    </w:p>
    <w:p w:rsidR="00204D66" w:rsidRDefault="00DA2D4C" w:rsidP="00204D66">
      <w:pPr>
        <w:rPr>
          <w:rFonts w:ascii="Times New Roman" w:hAnsi="Times New Roman" w:cs="Times New Roman"/>
          <w:sz w:val="28"/>
          <w:szCs w:val="28"/>
          <w:lang w:val="en-GB"/>
        </w:rPr>
      </w:pPr>
      <w:r>
        <w:rPr>
          <w:noProof/>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200652</wp:posOffset>
            </wp:positionV>
            <wp:extent cx="1569917" cy="373578"/>
            <wp:effectExtent l="0" t="0" r="0" b="7620"/>
            <wp:wrapSquare wrapText="bothSides"/>
            <wp:docPr id="6" name="Imagen 6" descr="Resultado de imagen de ea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easv"/>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5885" b="28789"/>
                    <a:stretch/>
                  </pic:blipFill>
                  <pic:spPr bwMode="auto">
                    <a:xfrm>
                      <a:off x="0" y="0"/>
                      <a:ext cx="1569917" cy="3735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75DB8" w:rsidRPr="00373E3D" w:rsidRDefault="00204D66" w:rsidP="00204D66">
      <w:pPr>
        <w:rPr>
          <w:rFonts w:ascii="Times New Roman" w:hAnsi="Times New Roman" w:cs="Times New Roman"/>
          <w:sz w:val="28"/>
          <w:szCs w:val="28"/>
          <w:lang w:val="en-GB"/>
        </w:rPr>
      </w:pPr>
      <w:r w:rsidRPr="00373E3D">
        <w:rPr>
          <w:rFonts w:ascii="Times New Roman" w:hAnsi="Times New Roman" w:cs="Times New Roman"/>
          <w:sz w:val="28"/>
          <w:szCs w:val="28"/>
          <w:lang w:val="en-GB"/>
        </w:rPr>
        <w:t xml:space="preserve">Miguel </w:t>
      </w:r>
      <w:proofErr w:type="spellStart"/>
      <w:r w:rsidRPr="00373E3D">
        <w:rPr>
          <w:rFonts w:ascii="Times New Roman" w:hAnsi="Times New Roman" w:cs="Times New Roman"/>
          <w:sz w:val="28"/>
          <w:szCs w:val="28"/>
          <w:lang w:val="en-GB"/>
        </w:rPr>
        <w:t>Ángel</w:t>
      </w:r>
      <w:proofErr w:type="spellEnd"/>
      <w:r w:rsidRPr="00373E3D">
        <w:rPr>
          <w:rFonts w:ascii="Times New Roman" w:hAnsi="Times New Roman" w:cs="Times New Roman"/>
          <w:sz w:val="28"/>
          <w:szCs w:val="28"/>
          <w:lang w:val="en-GB"/>
        </w:rPr>
        <w:t xml:space="preserve"> </w:t>
      </w:r>
      <w:proofErr w:type="spellStart"/>
      <w:r w:rsidRPr="00373E3D">
        <w:rPr>
          <w:rFonts w:ascii="Times New Roman" w:hAnsi="Times New Roman" w:cs="Times New Roman"/>
          <w:sz w:val="28"/>
          <w:szCs w:val="28"/>
          <w:lang w:val="en-GB"/>
        </w:rPr>
        <w:t>Herranz</w:t>
      </w:r>
      <w:proofErr w:type="spellEnd"/>
      <w:r w:rsidRPr="00373E3D">
        <w:rPr>
          <w:rFonts w:ascii="Times New Roman" w:hAnsi="Times New Roman" w:cs="Times New Roman"/>
          <w:sz w:val="28"/>
          <w:szCs w:val="28"/>
          <w:lang w:val="en-GB"/>
        </w:rPr>
        <w:t xml:space="preserve"> Marcos </w:t>
      </w:r>
      <w:r w:rsidR="00DA2D4C" w:rsidRPr="00373E3D">
        <w:rPr>
          <w:rFonts w:ascii="Times New Roman" w:hAnsi="Times New Roman" w:cs="Times New Roman"/>
          <w:sz w:val="28"/>
          <w:szCs w:val="28"/>
          <w:lang w:val="en-GB"/>
        </w:rPr>
        <w:t>……………</w:t>
      </w:r>
      <w:proofErr w:type="gramStart"/>
      <w:r w:rsidR="00DA2D4C" w:rsidRPr="00373E3D">
        <w:rPr>
          <w:rFonts w:ascii="Times New Roman" w:hAnsi="Times New Roman" w:cs="Times New Roman"/>
          <w:sz w:val="28"/>
          <w:szCs w:val="28"/>
          <w:lang w:val="en-GB"/>
        </w:rPr>
        <w:t>,</w:t>
      </w:r>
      <w:r w:rsidRPr="00373E3D">
        <w:rPr>
          <w:rFonts w:ascii="Times New Roman" w:hAnsi="Times New Roman" w:cs="Times New Roman"/>
          <w:sz w:val="28"/>
          <w:szCs w:val="28"/>
          <w:lang w:val="en-GB"/>
        </w:rPr>
        <w:t>2018</w:t>
      </w:r>
      <w:proofErr w:type="gramEnd"/>
      <w:r w:rsidR="00DA2D4C" w:rsidRPr="00373E3D">
        <w:rPr>
          <w:rFonts w:ascii="Times New Roman" w:hAnsi="Times New Roman" w:cs="Times New Roman"/>
          <w:sz w:val="28"/>
          <w:szCs w:val="28"/>
          <w:lang w:val="en-GB"/>
        </w:rPr>
        <w:t xml:space="preserve"> EASV</w:t>
      </w:r>
    </w:p>
    <w:p w:rsidR="002E6D92" w:rsidRPr="00891396" w:rsidRDefault="002E6D92" w:rsidP="002E6D92">
      <w:pPr>
        <w:pStyle w:val="Puesto"/>
        <w:jc w:val="center"/>
        <w:rPr>
          <w:color w:val="B042CE"/>
          <w:sz w:val="48"/>
          <w:szCs w:val="48"/>
          <w:lang w:val="en-GB"/>
        </w:rPr>
      </w:pPr>
      <w:r>
        <w:rPr>
          <w:color w:val="B042CE"/>
          <w:sz w:val="48"/>
          <w:szCs w:val="48"/>
          <w:lang w:val="en-GB"/>
        </w:rPr>
        <w:lastRenderedPageBreak/>
        <w:t>Index</w:t>
      </w:r>
    </w:p>
    <w:p w:rsidR="002E6D92" w:rsidRPr="00891396" w:rsidRDefault="002E6D92" w:rsidP="002E6D92">
      <w:pPr>
        <w:rPr>
          <w:color w:val="B042CE"/>
          <w:lang w:val="en-GB"/>
        </w:rPr>
      </w:pPr>
      <w:r>
        <w:rPr>
          <w:noProof/>
          <w:color w:val="B042CE"/>
          <w:lang w:eastAsia="es-ES"/>
        </w:rPr>
        <mc:AlternateContent>
          <mc:Choice Requires="wps">
            <w:drawing>
              <wp:anchor distT="0" distB="0" distL="114300" distR="114300" simplePos="0" relativeHeight="251664384" behindDoc="0" locked="0" layoutInCell="1" allowOverlap="1" wp14:anchorId="049A11A4" wp14:editId="25A36871">
                <wp:simplePos x="0" y="0"/>
                <wp:positionH relativeFrom="column">
                  <wp:posOffset>-13648</wp:posOffset>
                </wp:positionH>
                <wp:positionV relativeFrom="paragraph">
                  <wp:posOffset>40801</wp:posOffset>
                </wp:positionV>
                <wp:extent cx="5663821" cy="245660"/>
                <wp:effectExtent l="0" t="0" r="0" b="2540"/>
                <wp:wrapNone/>
                <wp:docPr id="8" name="Rectángulo redondeado 8"/>
                <wp:cNvGraphicFramePr/>
                <a:graphic xmlns:a="http://schemas.openxmlformats.org/drawingml/2006/main">
                  <a:graphicData uri="http://schemas.microsoft.com/office/word/2010/wordprocessingShape">
                    <wps:wsp>
                      <wps:cNvSpPr/>
                      <wps:spPr>
                        <a:xfrm>
                          <a:off x="0" y="0"/>
                          <a:ext cx="5663821" cy="245660"/>
                        </a:xfrm>
                        <a:prstGeom prst="roundRect">
                          <a:avLst/>
                        </a:prstGeom>
                        <a:solidFill>
                          <a:srgbClr val="6A27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8542D3" id="Rectángulo redondeado 8" o:spid="_x0000_s1026" style="position:absolute;margin-left:-1.05pt;margin-top:3.2pt;width:445.95pt;height:19.3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" fillcolor="#6a2785" stroked="f" strokeweight="1pt"/>
            </w:pict>
          </mc:Fallback>
        </mc:AlternateContent>
      </w:r>
    </w:p>
    <w:p w:rsidR="00F75DB8" w:rsidRPr="00E02F57" w:rsidRDefault="00F75DB8" w:rsidP="00475A3A">
      <w:pPr>
        <w:rPr>
          <w:rFonts w:ascii="Times New Roman" w:hAnsi="Times New Roman" w:cs="Times New Roman"/>
          <w:sz w:val="28"/>
          <w:szCs w:val="28"/>
          <w:lang w:val="en-GB"/>
        </w:rPr>
      </w:pPr>
    </w:p>
    <w:p w:rsidR="00475A3A" w:rsidRPr="00E02F57" w:rsidRDefault="00475A3A" w:rsidP="00475A3A">
      <w:pPr>
        <w:rPr>
          <w:rFonts w:ascii="Times New Roman" w:hAnsi="Times New Roman" w:cs="Times New Roman"/>
          <w:sz w:val="28"/>
          <w:szCs w:val="28"/>
          <w:lang w:val="en-GB"/>
        </w:rPr>
      </w:pPr>
    </w:p>
    <w:p w:rsidR="00475A3A" w:rsidRPr="00E02F57" w:rsidRDefault="00475A3A" w:rsidP="00475A3A">
      <w:pPr>
        <w:rPr>
          <w:rFonts w:ascii="Times New Roman" w:hAnsi="Times New Roman" w:cs="Times New Roman"/>
          <w:sz w:val="28"/>
          <w:szCs w:val="28"/>
          <w:lang w:val="en-GB"/>
        </w:rPr>
      </w:pPr>
    </w:p>
    <w:p w:rsidR="00475A3A" w:rsidRPr="00E02F57" w:rsidRDefault="00475A3A" w:rsidP="00475A3A">
      <w:pPr>
        <w:rPr>
          <w:rFonts w:ascii="Times New Roman" w:hAnsi="Times New Roman" w:cs="Times New Roman"/>
          <w:sz w:val="28"/>
          <w:szCs w:val="28"/>
          <w:lang w:val="en-GB"/>
        </w:rPr>
      </w:pPr>
    </w:p>
    <w:p w:rsidR="00475A3A" w:rsidRPr="00475A3A" w:rsidRDefault="00475A3A" w:rsidP="00475A3A">
      <w:pPr>
        <w:rPr>
          <w:rFonts w:ascii="Times New Roman" w:hAnsi="Times New Roman" w:cs="Times New Roman"/>
          <w:sz w:val="28"/>
          <w:szCs w:val="28"/>
          <w:lang w:val="en-GB"/>
        </w:rPr>
      </w:pPr>
      <w:r w:rsidRPr="00475A3A">
        <w:rPr>
          <w:rFonts w:ascii="Times New Roman" w:hAnsi="Times New Roman" w:cs="Times New Roman"/>
          <w:sz w:val="28"/>
          <w:szCs w:val="28"/>
          <w:lang w:val="en-GB"/>
        </w:rPr>
        <w:t>INTRODUCTION ……………………………………………………………</w:t>
      </w:r>
      <w:r>
        <w:rPr>
          <w:rFonts w:ascii="Times New Roman" w:hAnsi="Times New Roman" w:cs="Times New Roman"/>
          <w:sz w:val="28"/>
          <w:szCs w:val="28"/>
          <w:lang w:val="en-GB"/>
        </w:rPr>
        <w:t xml:space="preserve">. </w:t>
      </w:r>
      <w:r w:rsidRPr="00475A3A">
        <w:rPr>
          <w:rFonts w:ascii="Times New Roman" w:hAnsi="Times New Roman" w:cs="Times New Roman"/>
          <w:sz w:val="28"/>
          <w:szCs w:val="28"/>
          <w:lang w:val="en-GB"/>
        </w:rPr>
        <w:t>3</w:t>
      </w:r>
    </w:p>
    <w:p w:rsidR="00475A3A" w:rsidRPr="00475A3A" w:rsidRDefault="00475A3A" w:rsidP="00475A3A">
      <w:pPr>
        <w:rPr>
          <w:rFonts w:ascii="Times New Roman" w:hAnsi="Times New Roman" w:cs="Times New Roman"/>
          <w:sz w:val="28"/>
          <w:szCs w:val="28"/>
          <w:lang w:val="en-GB"/>
        </w:rPr>
      </w:pPr>
    </w:p>
    <w:p w:rsidR="00475A3A" w:rsidRPr="00475A3A" w:rsidRDefault="00475A3A" w:rsidP="00475A3A">
      <w:pPr>
        <w:rPr>
          <w:rFonts w:ascii="Times New Roman" w:hAnsi="Times New Roman" w:cs="Times New Roman"/>
          <w:sz w:val="28"/>
          <w:szCs w:val="28"/>
          <w:lang w:val="en-GB"/>
        </w:rPr>
      </w:pPr>
    </w:p>
    <w:p w:rsidR="00475A3A" w:rsidRPr="00475A3A" w:rsidRDefault="00475A3A" w:rsidP="00475A3A">
      <w:pPr>
        <w:rPr>
          <w:rFonts w:ascii="Times New Roman" w:hAnsi="Times New Roman" w:cs="Times New Roman"/>
          <w:sz w:val="28"/>
          <w:szCs w:val="28"/>
          <w:lang w:val="en-GB"/>
        </w:rPr>
      </w:pPr>
    </w:p>
    <w:p w:rsidR="00475A3A" w:rsidRPr="00475A3A" w:rsidRDefault="00475A3A" w:rsidP="00475A3A">
      <w:pPr>
        <w:rPr>
          <w:rFonts w:ascii="Times New Roman" w:hAnsi="Times New Roman" w:cs="Times New Roman"/>
          <w:sz w:val="28"/>
          <w:szCs w:val="28"/>
          <w:lang w:val="en-GB"/>
        </w:rPr>
      </w:pPr>
    </w:p>
    <w:p w:rsidR="00475A3A" w:rsidRPr="00475A3A" w:rsidRDefault="00475A3A" w:rsidP="00475A3A">
      <w:pPr>
        <w:rPr>
          <w:rFonts w:ascii="Times New Roman" w:hAnsi="Times New Roman" w:cs="Times New Roman"/>
          <w:sz w:val="28"/>
          <w:szCs w:val="28"/>
          <w:lang w:val="en-GB"/>
        </w:rPr>
      </w:pPr>
      <w:r w:rsidRPr="00475A3A">
        <w:rPr>
          <w:rFonts w:ascii="Times New Roman" w:hAnsi="Times New Roman" w:cs="Times New Roman"/>
          <w:sz w:val="28"/>
          <w:szCs w:val="28"/>
          <w:lang w:val="en-GB"/>
        </w:rPr>
        <w:t xml:space="preserve">MANIPULATION </w:t>
      </w:r>
      <w:proofErr w:type="gramStart"/>
      <w:r w:rsidRPr="00475A3A">
        <w:rPr>
          <w:rFonts w:ascii="Times New Roman" w:hAnsi="Times New Roman" w:cs="Times New Roman"/>
          <w:sz w:val="28"/>
          <w:szCs w:val="28"/>
          <w:lang w:val="en-GB"/>
        </w:rPr>
        <w:t>IN  F</w:t>
      </w:r>
      <w:proofErr w:type="gramEnd"/>
      <w:r w:rsidRPr="00475A3A">
        <w:rPr>
          <w:rFonts w:ascii="Times New Roman" w:hAnsi="Times New Roman" w:cs="Times New Roman"/>
          <w:sz w:val="28"/>
          <w:szCs w:val="28"/>
          <w:lang w:val="en-GB"/>
        </w:rPr>
        <w:t>#</w:t>
      </w:r>
      <w:r>
        <w:rPr>
          <w:rFonts w:ascii="Times New Roman" w:hAnsi="Times New Roman" w:cs="Times New Roman"/>
          <w:sz w:val="28"/>
          <w:szCs w:val="28"/>
          <w:lang w:val="en-GB"/>
        </w:rPr>
        <w:t xml:space="preserve"> …………………………………………………... 4/5</w:t>
      </w:r>
    </w:p>
    <w:p w:rsidR="00475A3A" w:rsidRDefault="00475A3A" w:rsidP="00475A3A">
      <w:pPr>
        <w:rPr>
          <w:rFonts w:ascii="Times New Roman" w:hAnsi="Times New Roman" w:cs="Times New Roman"/>
          <w:sz w:val="28"/>
          <w:szCs w:val="28"/>
          <w:lang w:val="en-GB"/>
        </w:rPr>
      </w:pPr>
    </w:p>
    <w:p w:rsidR="00475A3A" w:rsidRDefault="00475A3A" w:rsidP="00475A3A">
      <w:pPr>
        <w:rPr>
          <w:rFonts w:ascii="Times New Roman" w:hAnsi="Times New Roman" w:cs="Times New Roman"/>
          <w:sz w:val="28"/>
          <w:szCs w:val="28"/>
          <w:lang w:val="en-GB"/>
        </w:rPr>
      </w:pPr>
    </w:p>
    <w:p w:rsidR="00475A3A" w:rsidRDefault="00475A3A" w:rsidP="00475A3A">
      <w:pPr>
        <w:rPr>
          <w:rFonts w:ascii="Times New Roman" w:hAnsi="Times New Roman" w:cs="Times New Roman"/>
          <w:sz w:val="28"/>
          <w:szCs w:val="28"/>
          <w:lang w:val="en-GB"/>
        </w:rPr>
      </w:pPr>
    </w:p>
    <w:p w:rsidR="00475A3A" w:rsidRPr="00475A3A" w:rsidRDefault="00475A3A" w:rsidP="00475A3A">
      <w:pPr>
        <w:rPr>
          <w:rFonts w:ascii="Times New Roman" w:hAnsi="Times New Roman" w:cs="Times New Roman"/>
          <w:sz w:val="28"/>
          <w:szCs w:val="28"/>
          <w:lang w:val="en-GB"/>
        </w:rPr>
      </w:pPr>
    </w:p>
    <w:p w:rsidR="00475A3A" w:rsidRDefault="00475A3A" w:rsidP="00475A3A">
      <w:pPr>
        <w:rPr>
          <w:rFonts w:ascii="Times New Roman" w:hAnsi="Times New Roman" w:cs="Times New Roman"/>
          <w:sz w:val="28"/>
          <w:szCs w:val="28"/>
          <w:lang w:val="en-GB"/>
        </w:rPr>
      </w:pPr>
      <w:r>
        <w:rPr>
          <w:rFonts w:ascii="Times New Roman" w:hAnsi="Times New Roman" w:cs="Times New Roman"/>
          <w:sz w:val="28"/>
          <w:szCs w:val="28"/>
          <w:lang w:val="en-GB"/>
        </w:rPr>
        <w:t>MANIPULATION IN C# …………………………………………………… 6/7</w:t>
      </w:r>
    </w:p>
    <w:p w:rsidR="00475A3A" w:rsidRDefault="00475A3A" w:rsidP="00475A3A">
      <w:pPr>
        <w:rPr>
          <w:rFonts w:ascii="Times New Roman" w:hAnsi="Times New Roman" w:cs="Times New Roman"/>
          <w:sz w:val="28"/>
          <w:szCs w:val="28"/>
          <w:lang w:val="en-GB"/>
        </w:rPr>
      </w:pPr>
    </w:p>
    <w:p w:rsidR="00475A3A" w:rsidRDefault="00475A3A" w:rsidP="00475A3A">
      <w:pPr>
        <w:rPr>
          <w:rFonts w:ascii="Times New Roman" w:hAnsi="Times New Roman" w:cs="Times New Roman"/>
          <w:sz w:val="28"/>
          <w:szCs w:val="28"/>
          <w:lang w:val="en-GB"/>
        </w:rPr>
      </w:pPr>
    </w:p>
    <w:p w:rsidR="00475A3A" w:rsidRDefault="00475A3A" w:rsidP="00475A3A">
      <w:pPr>
        <w:rPr>
          <w:rFonts w:ascii="Times New Roman" w:hAnsi="Times New Roman" w:cs="Times New Roman"/>
          <w:sz w:val="28"/>
          <w:szCs w:val="28"/>
          <w:lang w:val="en-GB"/>
        </w:rPr>
      </w:pPr>
    </w:p>
    <w:p w:rsidR="00475A3A" w:rsidRDefault="00475A3A" w:rsidP="00475A3A">
      <w:pPr>
        <w:rPr>
          <w:rFonts w:ascii="Times New Roman" w:hAnsi="Times New Roman" w:cs="Times New Roman"/>
          <w:sz w:val="28"/>
          <w:szCs w:val="28"/>
          <w:lang w:val="en-GB"/>
        </w:rPr>
      </w:pPr>
    </w:p>
    <w:p w:rsidR="00475A3A" w:rsidRPr="00373E3D" w:rsidRDefault="00475A3A" w:rsidP="00475A3A">
      <w:pPr>
        <w:rPr>
          <w:rFonts w:ascii="Times New Roman" w:hAnsi="Times New Roman" w:cs="Times New Roman"/>
          <w:sz w:val="28"/>
          <w:szCs w:val="28"/>
          <w:lang w:val="en-GB"/>
        </w:rPr>
      </w:pPr>
      <w:r>
        <w:rPr>
          <w:rFonts w:ascii="Times New Roman" w:hAnsi="Times New Roman" w:cs="Times New Roman"/>
          <w:sz w:val="28"/>
          <w:szCs w:val="28"/>
          <w:lang w:val="en-GB"/>
        </w:rPr>
        <w:t>CONCLUSION ……………………………………………………………… 8</w:t>
      </w:r>
    </w:p>
    <w:p w:rsidR="00F75DB8" w:rsidRPr="00373E3D" w:rsidRDefault="00F75DB8" w:rsidP="00F75DB8">
      <w:pPr>
        <w:rPr>
          <w:rFonts w:ascii="Times New Roman" w:hAnsi="Times New Roman" w:cs="Times New Roman"/>
          <w:sz w:val="28"/>
          <w:szCs w:val="28"/>
          <w:lang w:val="en-GB"/>
        </w:rPr>
      </w:pPr>
    </w:p>
    <w:p w:rsidR="009B31E6" w:rsidRPr="00373E3D" w:rsidRDefault="009B31E6" w:rsidP="00F75DB8">
      <w:pPr>
        <w:rPr>
          <w:rFonts w:ascii="Times New Roman" w:hAnsi="Times New Roman" w:cs="Times New Roman"/>
          <w:sz w:val="28"/>
          <w:szCs w:val="28"/>
          <w:lang w:val="en-GB"/>
        </w:rPr>
      </w:pPr>
    </w:p>
    <w:p w:rsidR="009B31E6" w:rsidRPr="00373E3D" w:rsidRDefault="009B31E6" w:rsidP="00F75DB8">
      <w:pPr>
        <w:rPr>
          <w:rFonts w:ascii="Times New Roman" w:hAnsi="Times New Roman" w:cs="Times New Roman"/>
          <w:sz w:val="28"/>
          <w:szCs w:val="28"/>
          <w:lang w:val="en-GB"/>
        </w:rPr>
      </w:pPr>
    </w:p>
    <w:p w:rsidR="009B31E6" w:rsidRPr="00891396" w:rsidRDefault="009B31E6" w:rsidP="009B31E6">
      <w:pPr>
        <w:pStyle w:val="Puesto"/>
        <w:jc w:val="center"/>
        <w:rPr>
          <w:color w:val="B042CE"/>
          <w:sz w:val="48"/>
          <w:szCs w:val="48"/>
          <w:lang w:val="en-GB"/>
        </w:rPr>
      </w:pPr>
      <w:r>
        <w:rPr>
          <w:color w:val="B042CE"/>
          <w:sz w:val="48"/>
          <w:szCs w:val="48"/>
          <w:lang w:val="en-GB"/>
        </w:rPr>
        <w:lastRenderedPageBreak/>
        <w:t>IN</w:t>
      </w:r>
      <w:r w:rsidR="00EB6678">
        <w:rPr>
          <w:color w:val="B042CE"/>
          <w:sz w:val="48"/>
          <w:szCs w:val="48"/>
          <w:lang w:val="en-GB"/>
        </w:rPr>
        <w:t>troduction</w:t>
      </w:r>
    </w:p>
    <w:p w:rsidR="009B31E6" w:rsidRPr="00891396" w:rsidRDefault="009B31E6" w:rsidP="009B31E6">
      <w:pPr>
        <w:rPr>
          <w:color w:val="B042CE"/>
          <w:lang w:val="en-GB"/>
        </w:rPr>
      </w:pPr>
      <w:r>
        <w:rPr>
          <w:noProof/>
          <w:color w:val="B042CE"/>
          <w:lang w:eastAsia="es-ES"/>
        </w:rPr>
        <mc:AlternateContent>
          <mc:Choice Requires="wps">
            <w:drawing>
              <wp:anchor distT="0" distB="0" distL="114300" distR="114300" simplePos="0" relativeHeight="251668480" behindDoc="0" locked="0" layoutInCell="1" allowOverlap="1" wp14:anchorId="6706D715" wp14:editId="0C763B37">
                <wp:simplePos x="0" y="0"/>
                <wp:positionH relativeFrom="column">
                  <wp:posOffset>-13648</wp:posOffset>
                </wp:positionH>
                <wp:positionV relativeFrom="paragraph">
                  <wp:posOffset>40801</wp:posOffset>
                </wp:positionV>
                <wp:extent cx="5663821" cy="245660"/>
                <wp:effectExtent l="0" t="0" r="0" b="2540"/>
                <wp:wrapNone/>
                <wp:docPr id="5" name="Rectángulo redondeado 5"/>
                <wp:cNvGraphicFramePr/>
                <a:graphic xmlns:a="http://schemas.openxmlformats.org/drawingml/2006/main">
                  <a:graphicData uri="http://schemas.microsoft.com/office/word/2010/wordprocessingShape">
                    <wps:wsp>
                      <wps:cNvSpPr/>
                      <wps:spPr>
                        <a:xfrm>
                          <a:off x="0" y="0"/>
                          <a:ext cx="5663821" cy="245660"/>
                        </a:xfrm>
                        <a:prstGeom prst="roundRect">
                          <a:avLst/>
                        </a:prstGeom>
                        <a:solidFill>
                          <a:srgbClr val="6A27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A1F111" id="Rectángulo redondeado 5" o:spid="_x0000_s1026" style="position:absolute;margin-left:-1.05pt;margin-top:3.2pt;width:445.95pt;height:19.3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" fillcolor="#6a2785" stroked="f" strokeweight="1pt"/>
            </w:pict>
          </mc:Fallback>
        </mc:AlternateContent>
      </w:r>
    </w:p>
    <w:p w:rsidR="009B31E6" w:rsidRPr="009B31E6" w:rsidRDefault="009B31E6" w:rsidP="00F75DB8">
      <w:pPr>
        <w:rPr>
          <w:rFonts w:ascii="Times New Roman" w:hAnsi="Times New Roman" w:cs="Times New Roman"/>
          <w:sz w:val="28"/>
          <w:szCs w:val="28"/>
          <w:lang w:val="en-GB"/>
        </w:rPr>
      </w:pPr>
    </w:p>
    <w:p w:rsidR="009B31E6" w:rsidRDefault="00556CF4" w:rsidP="00F75DB8">
      <w:pPr>
        <w:rPr>
          <w:rFonts w:ascii="Times New Roman" w:hAnsi="Times New Roman" w:cs="Times New Roman"/>
          <w:sz w:val="28"/>
          <w:szCs w:val="28"/>
          <w:lang w:val="en-GB"/>
        </w:rPr>
      </w:pPr>
      <w:r w:rsidRPr="00556CF4">
        <w:rPr>
          <w:rFonts w:ascii="Times New Roman" w:hAnsi="Times New Roman" w:cs="Times New Roman"/>
          <w:sz w:val="28"/>
          <w:szCs w:val="28"/>
          <w:lang w:val="en-GB"/>
        </w:rPr>
        <w:t>In my opinion, if someone were interested in doing a comparison work between two programming languages, the first and fundamental step would be to define, or make clear, the concepts that characterize both languages.</w:t>
      </w:r>
    </w:p>
    <w:p w:rsidR="00556CF4" w:rsidRDefault="00556CF4" w:rsidP="00F75DB8">
      <w:pPr>
        <w:rPr>
          <w:rFonts w:ascii="Times New Roman" w:hAnsi="Times New Roman" w:cs="Times New Roman"/>
          <w:sz w:val="28"/>
          <w:szCs w:val="28"/>
          <w:lang w:val="en-GB"/>
        </w:rPr>
      </w:pPr>
    </w:p>
    <w:p w:rsidR="00556CF4" w:rsidRPr="00556CF4" w:rsidRDefault="00556CF4" w:rsidP="00556CF4">
      <w:pPr>
        <w:pStyle w:val="Puesto"/>
        <w:numPr>
          <w:ilvl w:val="0"/>
          <w:numId w:val="19"/>
        </w:numPr>
        <w:rPr>
          <w:color w:val="B042CE"/>
          <w:sz w:val="40"/>
          <w:szCs w:val="40"/>
          <w:lang w:val="en-GB"/>
        </w:rPr>
      </w:pPr>
      <w:r w:rsidRPr="00556CF4">
        <w:rPr>
          <w:color w:val="B042CE"/>
          <w:sz w:val="40"/>
          <w:szCs w:val="40"/>
          <w:lang w:val="en-GB"/>
        </w:rPr>
        <w:t>F#</w:t>
      </w:r>
    </w:p>
    <w:p w:rsidR="00556CF4" w:rsidRDefault="00556CF4" w:rsidP="00F75DB8">
      <w:pPr>
        <w:rPr>
          <w:rFonts w:ascii="Times New Roman" w:hAnsi="Times New Roman" w:cs="Times New Roman"/>
          <w:sz w:val="28"/>
          <w:szCs w:val="28"/>
          <w:lang w:val="en-GB"/>
        </w:rPr>
      </w:pPr>
      <w:r>
        <w:rPr>
          <w:rFonts w:ascii="Times New Roman" w:hAnsi="Times New Roman" w:cs="Times New Roman"/>
          <w:sz w:val="28"/>
          <w:szCs w:val="28"/>
          <w:lang w:val="en-GB"/>
        </w:rPr>
        <w:t xml:space="preserve">F# </w:t>
      </w:r>
      <w:r w:rsidRPr="00556CF4">
        <w:rPr>
          <w:rFonts w:ascii="Times New Roman" w:hAnsi="Times New Roman" w:cs="Times New Roman"/>
          <w:sz w:val="28"/>
          <w:szCs w:val="28"/>
          <w:lang w:val="en-GB"/>
        </w:rPr>
        <w:t>is a strongly typed, multi-paradigm programming language that encompasses functional, imperative, and object-oriented programming methods. F# is most often used as a cross-platform Common Language Infrastructure (CLI) language, but it</w:t>
      </w:r>
      <w:r>
        <w:rPr>
          <w:rFonts w:ascii="Times New Roman" w:hAnsi="Times New Roman" w:cs="Times New Roman"/>
          <w:sz w:val="28"/>
          <w:szCs w:val="28"/>
          <w:lang w:val="en-GB"/>
        </w:rPr>
        <w:t xml:space="preserve"> can also generate JavaScript</w:t>
      </w:r>
      <w:r w:rsidRPr="00556CF4">
        <w:rPr>
          <w:rFonts w:ascii="Times New Roman" w:hAnsi="Times New Roman" w:cs="Times New Roman"/>
          <w:sz w:val="28"/>
          <w:szCs w:val="28"/>
          <w:lang w:val="en-GB"/>
        </w:rPr>
        <w:t xml:space="preserve"> and graphics processing unit (GPU) code</w:t>
      </w:r>
      <w:r>
        <w:rPr>
          <w:rFonts w:ascii="Times New Roman" w:hAnsi="Times New Roman" w:cs="Times New Roman"/>
          <w:sz w:val="28"/>
          <w:szCs w:val="28"/>
          <w:lang w:val="en-GB"/>
        </w:rPr>
        <w:t>.</w:t>
      </w:r>
    </w:p>
    <w:p w:rsidR="00556CF4" w:rsidRDefault="00556CF4" w:rsidP="00F75DB8">
      <w:pPr>
        <w:rPr>
          <w:rFonts w:ascii="Times New Roman" w:hAnsi="Times New Roman" w:cs="Times New Roman"/>
          <w:sz w:val="28"/>
          <w:szCs w:val="28"/>
          <w:lang w:val="en-GB"/>
        </w:rPr>
      </w:pPr>
      <w:r w:rsidRPr="00556CF4">
        <w:rPr>
          <w:rFonts w:ascii="Times New Roman" w:hAnsi="Times New Roman" w:cs="Times New Roman"/>
          <w:sz w:val="28"/>
          <w:szCs w:val="28"/>
          <w:lang w:val="en-GB"/>
        </w:rPr>
        <w:t xml:space="preserve">F# is a member of the ML language family and originated as a .NET Framework implementation of a core of the programming language </w:t>
      </w:r>
      <w:proofErr w:type="spellStart"/>
      <w:r w:rsidRPr="00556CF4">
        <w:rPr>
          <w:rFonts w:ascii="Times New Roman" w:hAnsi="Times New Roman" w:cs="Times New Roman"/>
          <w:sz w:val="28"/>
          <w:szCs w:val="28"/>
          <w:lang w:val="en-GB"/>
        </w:rPr>
        <w:t>OCaml</w:t>
      </w:r>
      <w:proofErr w:type="spellEnd"/>
      <w:r w:rsidRPr="00556CF4">
        <w:rPr>
          <w:rFonts w:ascii="Times New Roman" w:hAnsi="Times New Roman" w:cs="Times New Roman"/>
          <w:sz w:val="28"/>
          <w:szCs w:val="28"/>
          <w:lang w:val="en-GB"/>
        </w:rPr>
        <w:t xml:space="preserve">, it has also been influenced by C#, Python, Haskell, Scala, and </w:t>
      </w:r>
      <w:proofErr w:type="spellStart"/>
      <w:r w:rsidRPr="00556CF4">
        <w:rPr>
          <w:rFonts w:ascii="Times New Roman" w:hAnsi="Times New Roman" w:cs="Times New Roman"/>
          <w:sz w:val="28"/>
          <w:szCs w:val="28"/>
          <w:lang w:val="en-GB"/>
        </w:rPr>
        <w:t>Erlang</w:t>
      </w:r>
      <w:proofErr w:type="spellEnd"/>
      <w:r w:rsidRPr="00556CF4">
        <w:rPr>
          <w:rFonts w:ascii="Times New Roman" w:hAnsi="Times New Roman" w:cs="Times New Roman"/>
          <w:sz w:val="28"/>
          <w:szCs w:val="28"/>
          <w:lang w:val="en-GB"/>
        </w:rPr>
        <w:t>.</w:t>
      </w:r>
    </w:p>
    <w:p w:rsidR="00EB6678" w:rsidRDefault="00EB6678" w:rsidP="00EB6678">
      <w:pPr>
        <w:rPr>
          <w:rFonts w:ascii="Times New Roman" w:hAnsi="Times New Roman" w:cs="Times New Roman"/>
          <w:sz w:val="28"/>
          <w:szCs w:val="28"/>
          <w:lang w:val="en-GB"/>
        </w:rPr>
      </w:pPr>
    </w:p>
    <w:p w:rsidR="00556CF4" w:rsidRPr="00EB6678" w:rsidRDefault="00EB6678" w:rsidP="00F75DB8">
      <w:pPr>
        <w:pStyle w:val="Puesto"/>
        <w:numPr>
          <w:ilvl w:val="0"/>
          <w:numId w:val="19"/>
        </w:numPr>
        <w:rPr>
          <w:color w:val="B042CE"/>
          <w:sz w:val="40"/>
          <w:szCs w:val="40"/>
          <w:lang w:val="en-GB"/>
        </w:rPr>
      </w:pPr>
      <w:r>
        <w:rPr>
          <w:color w:val="B042CE"/>
          <w:sz w:val="40"/>
          <w:szCs w:val="40"/>
          <w:lang w:val="en-GB"/>
        </w:rPr>
        <w:t>c</w:t>
      </w:r>
      <w:r w:rsidRPr="00556CF4">
        <w:rPr>
          <w:color w:val="B042CE"/>
          <w:sz w:val="40"/>
          <w:szCs w:val="40"/>
          <w:lang w:val="en-GB"/>
        </w:rPr>
        <w:t>#</w:t>
      </w:r>
    </w:p>
    <w:p w:rsidR="00556CF4" w:rsidRPr="009B31E6" w:rsidRDefault="00556CF4" w:rsidP="00F75DB8">
      <w:pPr>
        <w:rPr>
          <w:rFonts w:ascii="Times New Roman" w:hAnsi="Times New Roman" w:cs="Times New Roman"/>
          <w:sz w:val="28"/>
          <w:szCs w:val="28"/>
          <w:lang w:val="en-GB"/>
        </w:rPr>
      </w:pPr>
      <w:r w:rsidRPr="00556CF4">
        <w:rPr>
          <w:rFonts w:ascii="Times New Roman" w:hAnsi="Times New Roman" w:cs="Times New Roman"/>
          <w:sz w:val="28"/>
          <w:szCs w:val="28"/>
          <w:lang w:val="en-GB"/>
        </w:rPr>
        <w:t xml:space="preserve">C# is a general-purpose, multi-paradigm programming language encompassing strong typing, imperative, declarative, functional, generic, object-oriented (class-based), and component-oriented programming disciplines. It was developed around 2000 by Microsoft within its .NET initiative and later approved as a standard by </w:t>
      </w:r>
      <w:proofErr w:type="spellStart"/>
      <w:r w:rsidRPr="00556CF4">
        <w:rPr>
          <w:rFonts w:ascii="Times New Roman" w:hAnsi="Times New Roman" w:cs="Times New Roman"/>
          <w:sz w:val="28"/>
          <w:szCs w:val="28"/>
          <w:lang w:val="en-GB"/>
        </w:rPr>
        <w:t>Ecma</w:t>
      </w:r>
      <w:proofErr w:type="spellEnd"/>
      <w:r w:rsidRPr="00556CF4">
        <w:rPr>
          <w:rFonts w:ascii="Times New Roman" w:hAnsi="Times New Roman" w:cs="Times New Roman"/>
          <w:sz w:val="28"/>
          <w:szCs w:val="28"/>
          <w:lang w:val="en-GB"/>
        </w:rPr>
        <w:t xml:space="preserve"> (ECMA-334) and ISO (ISO/IEC 23270:2006). C# is one of the programming languages designed for the Common Language Infrastructure.</w:t>
      </w:r>
    </w:p>
    <w:p w:rsidR="009B31E6" w:rsidRPr="009B31E6" w:rsidRDefault="009B31E6" w:rsidP="00F75DB8">
      <w:pPr>
        <w:rPr>
          <w:rFonts w:ascii="Times New Roman" w:hAnsi="Times New Roman" w:cs="Times New Roman"/>
          <w:sz w:val="28"/>
          <w:szCs w:val="28"/>
          <w:lang w:val="en-GB"/>
        </w:rPr>
      </w:pPr>
    </w:p>
    <w:p w:rsidR="009B31E6" w:rsidRPr="009B31E6" w:rsidRDefault="00EB6678" w:rsidP="00F75DB8">
      <w:pPr>
        <w:rPr>
          <w:rFonts w:ascii="Times New Roman" w:hAnsi="Times New Roman" w:cs="Times New Roman"/>
          <w:sz w:val="28"/>
          <w:szCs w:val="28"/>
          <w:lang w:val="en-GB"/>
        </w:rPr>
      </w:pPr>
      <w:r w:rsidRPr="00EB6678">
        <w:rPr>
          <w:rFonts w:ascii="Times New Roman" w:hAnsi="Times New Roman" w:cs="Times New Roman"/>
          <w:sz w:val="28"/>
          <w:szCs w:val="28"/>
          <w:lang w:val="en-GB"/>
        </w:rPr>
        <w:t>In this Synopsis you will find a series of simple examples of how to manipulate files in both languages ​​and their corresponding comparison.</w:t>
      </w:r>
    </w:p>
    <w:p w:rsidR="009B31E6" w:rsidRPr="009B31E6" w:rsidRDefault="009B31E6" w:rsidP="00F75DB8">
      <w:pPr>
        <w:rPr>
          <w:rFonts w:ascii="Times New Roman" w:hAnsi="Times New Roman" w:cs="Times New Roman"/>
          <w:sz w:val="28"/>
          <w:szCs w:val="28"/>
          <w:lang w:val="en-GB"/>
        </w:rPr>
      </w:pPr>
    </w:p>
    <w:p w:rsidR="009B31E6" w:rsidRPr="009B31E6" w:rsidRDefault="009B31E6" w:rsidP="00F75DB8">
      <w:pPr>
        <w:rPr>
          <w:rFonts w:ascii="Times New Roman" w:hAnsi="Times New Roman" w:cs="Times New Roman"/>
          <w:sz w:val="28"/>
          <w:szCs w:val="28"/>
          <w:lang w:val="en-GB"/>
        </w:rPr>
      </w:pPr>
    </w:p>
    <w:p w:rsidR="009B31E6" w:rsidRPr="00891396" w:rsidRDefault="009B31E6" w:rsidP="009B31E6">
      <w:pPr>
        <w:pStyle w:val="Puesto"/>
        <w:jc w:val="center"/>
        <w:rPr>
          <w:color w:val="B042CE"/>
          <w:sz w:val="48"/>
          <w:szCs w:val="48"/>
          <w:lang w:val="en-GB"/>
        </w:rPr>
      </w:pPr>
      <w:r>
        <w:rPr>
          <w:color w:val="B042CE"/>
          <w:sz w:val="48"/>
          <w:szCs w:val="48"/>
          <w:lang w:val="en-GB"/>
        </w:rPr>
        <w:lastRenderedPageBreak/>
        <w:t>MANIPULATION OF FILE IN F#</w:t>
      </w:r>
    </w:p>
    <w:p w:rsidR="009B31E6" w:rsidRPr="00891396" w:rsidRDefault="009B31E6" w:rsidP="009B31E6">
      <w:pPr>
        <w:rPr>
          <w:color w:val="B042CE"/>
          <w:lang w:val="en-GB"/>
        </w:rPr>
      </w:pPr>
      <w:r>
        <w:rPr>
          <w:noProof/>
          <w:color w:val="B042CE"/>
          <w:lang w:eastAsia="es-ES"/>
        </w:rPr>
        <mc:AlternateContent>
          <mc:Choice Requires="wps">
            <w:drawing>
              <wp:anchor distT="0" distB="0" distL="114300" distR="114300" simplePos="0" relativeHeight="251666432" behindDoc="0" locked="0" layoutInCell="1" allowOverlap="1" wp14:anchorId="74CACA76" wp14:editId="22C60382">
                <wp:simplePos x="0" y="0"/>
                <wp:positionH relativeFrom="column">
                  <wp:posOffset>-13648</wp:posOffset>
                </wp:positionH>
                <wp:positionV relativeFrom="paragraph">
                  <wp:posOffset>40801</wp:posOffset>
                </wp:positionV>
                <wp:extent cx="5663821" cy="245660"/>
                <wp:effectExtent l="0" t="0" r="0" b="2540"/>
                <wp:wrapNone/>
                <wp:docPr id="4" name="Rectángulo redondeado 4"/>
                <wp:cNvGraphicFramePr/>
                <a:graphic xmlns:a="http://schemas.openxmlformats.org/drawingml/2006/main">
                  <a:graphicData uri="http://schemas.microsoft.com/office/word/2010/wordprocessingShape">
                    <wps:wsp>
                      <wps:cNvSpPr/>
                      <wps:spPr>
                        <a:xfrm>
                          <a:off x="0" y="0"/>
                          <a:ext cx="5663821" cy="245660"/>
                        </a:xfrm>
                        <a:prstGeom prst="roundRect">
                          <a:avLst/>
                        </a:prstGeom>
                        <a:solidFill>
                          <a:srgbClr val="6A27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CB88FF" id="Rectángulo redondeado 4" o:spid="_x0000_s1026" style="position:absolute;margin-left:-1.05pt;margin-top:3.2pt;width:445.95pt;height:19.3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" fillcolor="#6a2785" stroked="f" strokeweight="1pt"/>
            </w:pict>
          </mc:Fallback>
        </mc:AlternateContent>
      </w:r>
    </w:p>
    <w:p w:rsidR="009B31E6" w:rsidRPr="009B31E6" w:rsidRDefault="009B31E6" w:rsidP="00F75DB8">
      <w:pPr>
        <w:rPr>
          <w:rFonts w:ascii="Times New Roman" w:hAnsi="Times New Roman" w:cs="Times New Roman"/>
          <w:sz w:val="28"/>
          <w:szCs w:val="28"/>
          <w:lang w:val="en-GB"/>
        </w:rPr>
      </w:pPr>
    </w:p>
    <w:p w:rsidR="00540237" w:rsidRDefault="00540237" w:rsidP="00F75DB8">
      <w:pPr>
        <w:rPr>
          <w:rFonts w:ascii="Times New Roman" w:hAnsi="Times New Roman" w:cs="Times New Roman"/>
          <w:sz w:val="28"/>
          <w:szCs w:val="28"/>
          <w:lang w:val="en-GB"/>
        </w:rPr>
      </w:pPr>
      <w:r w:rsidRPr="00540237">
        <w:rPr>
          <w:rFonts w:ascii="Times New Roman" w:hAnsi="Times New Roman" w:cs="Times New Roman"/>
          <w:sz w:val="28"/>
          <w:szCs w:val="28"/>
          <w:lang w:val="en-GB"/>
        </w:rPr>
        <w:t>F # has a small drawback, being a language of recent creation, the developer community has not advanced much, so the information regarding it is very scarce</w:t>
      </w:r>
      <w:r>
        <w:rPr>
          <w:rFonts w:ascii="Times New Roman" w:hAnsi="Times New Roman" w:cs="Times New Roman"/>
          <w:sz w:val="28"/>
          <w:szCs w:val="28"/>
          <w:lang w:val="en-GB"/>
        </w:rPr>
        <w:t>.</w:t>
      </w:r>
      <w:r w:rsidR="00F246A6">
        <w:rPr>
          <w:rFonts w:ascii="Times New Roman" w:hAnsi="Times New Roman" w:cs="Times New Roman"/>
          <w:sz w:val="28"/>
          <w:szCs w:val="28"/>
          <w:lang w:val="en-GB"/>
        </w:rPr>
        <w:t xml:space="preserve"> </w:t>
      </w:r>
      <w:r w:rsidRPr="00540237">
        <w:rPr>
          <w:rFonts w:ascii="Times New Roman" w:hAnsi="Times New Roman" w:cs="Times New Roman"/>
          <w:sz w:val="28"/>
          <w:szCs w:val="28"/>
          <w:lang w:val="en-GB"/>
        </w:rPr>
        <w:t>The clearest and most basic examples of file manipulation are found at the time of writing and reading certain information from a simple text file (.txt)</w:t>
      </w:r>
      <w:r>
        <w:rPr>
          <w:rFonts w:ascii="Times New Roman" w:hAnsi="Times New Roman" w:cs="Times New Roman"/>
          <w:sz w:val="28"/>
          <w:szCs w:val="28"/>
          <w:lang w:val="en-GB"/>
        </w:rPr>
        <w:t>.</w:t>
      </w:r>
    </w:p>
    <w:p w:rsidR="00F75DB8" w:rsidRDefault="00540237" w:rsidP="00F75DB8">
      <w:pPr>
        <w:rPr>
          <w:rFonts w:ascii="Times New Roman" w:hAnsi="Times New Roman" w:cs="Times New Roman"/>
          <w:sz w:val="28"/>
          <w:szCs w:val="28"/>
          <w:lang w:val="en-GB"/>
        </w:rPr>
      </w:pPr>
      <w:r>
        <w:rPr>
          <w:rFonts w:ascii="Times New Roman" w:hAnsi="Times New Roman" w:cs="Times New Roman"/>
          <w:sz w:val="28"/>
          <w:szCs w:val="28"/>
          <w:lang w:val="en-GB"/>
        </w:rPr>
        <w:t xml:space="preserve">F# has a </w:t>
      </w:r>
      <w:hyperlink r:id="rId15" w:anchor="System_IO_File_WriteAllText_System_String_System_String_" w:history="1">
        <w:proofErr w:type="spellStart"/>
        <w:proofErr w:type="gramStart"/>
        <w:r w:rsidRPr="00540237">
          <w:rPr>
            <w:rFonts w:ascii="Segoe UI" w:eastAsia="Times New Roman" w:hAnsi="Segoe UI" w:cs="Segoe UI"/>
            <w:color w:val="0000FF"/>
            <w:sz w:val="24"/>
            <w:szCs w:val="24"/>
            <w:u w:val="single"/>
            <w:lang w:val="en-GB" w:eastAsia="es-ES"/>
          </w:rPr>
          <w:t>WriteAllText</w:t>
        </w:r>
        <w:proofErr w:type="spellEnd"/>
        <w:r w:rsidRPr="00540237">
          <w:rPr>
            <w:rFonts w:ascii="Segoe UI" w:eastAsia="Times New Roman" w:hAnsi="Segoe UI" w:cs="Segoe UI"/>
            <w:color w:val="0000FF"/>
            <w:sz w:val="24"/>
            <w:szCs w:val="24"/>
            <w:u w:val="single"/>
            <w:lang w:val="en-GB" w:eastAsia="es-ES"/>
          </w:rPr>
          <w:t>(</w:t>
        </w:r>
        <w:proofErr w:type="gramEnd"/>
        <w:r w:rsidRPr="00540237">
          <w:rPr>
            <w:rFonts w:ascii="Segoe UI" w:eastAsia="Times New Roman" w:hAnsi="Segoe UI" w:cs="Segoe UI"/>
            <w:color w:val="0000FF"/>
            <w:sz w:val="24"/>
            <w:szCs w:val="24"/>
            <w:u w:val="single"/>
            <w:lang w:val="en-GB" w:eastAsia="es-ES"/>
          </w:rPr>
          <w:t>String, String)</w:t>
        </w:r>
      </w:hyperlink>
      <w:r>
        <w:rPr>
          <w:rFonts w:ascii="Segoe UI" w:eastAsia="Times New Roman" w:hAnsi="Segoe UI" w:cs="Segoe UI"/>
          <w:color w:val="000000"/>
          <w:sz w:val="24"/>
          <w:szCs w:val="24"/>
          <w:lang w:val="en-GB" w:eastAsia="es-ES"/>
        </w:rPr>
        <w:t xml:space="preserve"> </w:t>
      </w:r>
      <w:r w:rsidRPr="00540237">
        <w:rPr>
          <w:rFonts w:ascii="Times New Roman" w:hAnsi="Times New Roman" w:cs="Times New Roman"/>
          <w:sz w:val="28"/>
          <w:szCs w:val="28"/>
          <w:lang w:val="en-GB"/>
        </w:rPr>
        <w:t>function that according to the Microsoft documentation</w:t>
      </w:r>
      <w:r>
        <w:rPr>
          <w:rFonts w:ascii="Times New Roman" w:hAnsi="Times New Roman" w:cs="Times New Roman"/>
          <w:sz w:val="28"/>
          <w:szCs w:val="28"/>
          <w:lang w:val="en-GB"/>
        </w:rPr>
        <w:t>, the function</w:t>
      </w:r>
      <w:r w:rsidRPr="00540237">
        <w:rPr>
          <w:rFonts w:ascii="Times New Roman" w:hAnsi="Times New Roman" w:cs="Times New Roman"/>
          <w:sz w:val="28"/>
          <w:szCs w:val="28"/>
          <w:lang w:val="en-GB"/>
        </w:rPr>
        <w:t xml:space="preserve"> </w:t>
      </w:r>
      <w:r>
        <w:rPr>
          <w:rFonts w:ascii="Times New Roman" w:hAnsi="Times New Roman" w:cs="Times New Roman"/>
          <w:sz w:val="28"/>
          <w:szCs w:val="28"/>
          <w:lang w:val="en-GB"/>
        </w:rPr>
        <w:t>c</w:t>
      </w:r>
      <w:r w:rsidRPr="00540237">
        <w:rPr>
          <w:rFonts w:ascii="Times New Roman" w:hAnsi="Times New Roman" w:cs="Times New Roman"/>
          <w:sz w:val="28"/>
          <w:szCs w:val="28"/>
          <w:lang w:val="en-GB"/>
        </w:rPr>
        <w:t>reates a new file, write the contents to the f</w:t>
      </w:r>
      <w:r>
        <w:rPr>
          <w:rFonts w:ascii="Times New Roman" w:hAnsi="Times New Roman" w:cs="Times New Roman"/>
          <w:sz w:val="28"/>
          <w:szCs w:val="28"/>
          <w:lang w:val="en-GB"/>
        </w:rPr>
        <w:t>ile, and then closes the file, but i</w:t>
      </w:r>
      <w:r w:rsidRPr="00540237">
        <w:rPr>
          <w:rFonts w:ascii="Times New Roman" w:hAnsi="Times New Roman" w:cs="Times New Roman"/>
          <w:sz w:val="28"/>
          <w:szCs w:val="28"/>
          <w:lang w:val="en-GB"/>
        </w:rPr>
        <w:t>f the target file already exists, it is overwritten.</w:t>
      </w:r>
    </w:p>
    <w:p w:rsidR="00F246A6" w:rsidRDefault="00F246A6" w:rsidP="00F75DB8">
      <w:pPr>
        <w:rPr>
          <w:rFonts w:ascii="Times New Roman" w:hAnsi="Times New Roman" w:cs="Times New Roman"/>
          <w:sz w:val="28"/>
          <w:szCs w:val="28"/>
          <w:lang w:val="en-GB"/>
        </w:rPr>
      </w:pPr>
      <w:r>
        <w:rPr>
          <w:rFonts w:ascii="Times New Roman" w:hAnsi="Times New Roman" w:cs="Times New Roman"/>
          <w:sz w:val="28"/>
          <w:szCs w:val="28"/>
          <w:lang w:val="en-GB"/>
        </w:rPr>
        <w:t>T</w:t>
      </w:r>
      <w:r w:rsidRPr="00F246A6">
        <w:rPr>
          <w:rFonts w:ascii="Times New Roman" w:hAnsi="Times New Roman" w:cs="Times New Roman"/>
          <w:sz w:val="28"/>
          <w:szCs w:val="28"/>
          <w:lang w:val="en-GB"/>
        </w:rPr>
        <w:t>he first field (</w:t>
      </w:r>
      <w:r>
        <w:rPr>
          <w:rFonts w:ascii="Times New Roman" w:hAnsi="Times New Roman" w:cs="Times New Roman"/>
          <w:sz w:val="28"/>
          <w:szCs w:val="28"/>
          <w:lang w:val="en-GB"/>
        </w:rPr>
        <w:t xml:space="preserve">type </w:t>
      </w:r>
      <w:r w:rsidRPr="00F246A6">
        <w:rPr>
          <w:rFonts w:ascii="Times New Roman" w:hAnsi="Times New Roman" w:cs="Times New Roman"/>
          <w:sz w:val="28"/>
          <w:szCs w:val="28"/>
          <w:lang w:val="en-GB"/>
        </w:rPr>
        <w:t>string) that appears between parentheses is the absolute path, in which the name of the file is already included</w:t>
      </w:r>
      <w:r>
        <w:rPr>
          <w:rFonts w:ascii="Times New Roman" w:hAnsi="Times New Roman" w:cs="Times New Roman"/>
          <w:sz w:val="28"/>
          <w:szCs w:val="28"/>
          <w:lang w:val="en-GB"/>
        </w:rPr>
        <w:t>. The second field (type string) that appears is the content of the file.</w:t>
      </w:r>
    </w:p>
    <w:p w:rsidR="00F246A6" w:rsidRDefault="00F246A6" w:rsidP="00F75DB8">
      <w:pPr>
        <w:rPr>
          <w:rFonts w:ascii="Times New Roman" w:hAnsi="Times New Roman" w:cs="Times New Roman"/>
          <w:sz w:val="28"/>
          <w:szCs w:val="28"/>
          <w:lang w:val="en-GB"/>
        </w:rPr>
      </w:pPr>
      <w:r>
        <w:rPr>
          <w:rFonts w:ascii="Times New Roman" w:hAnsi="Times New Roman" w:cs="Times New Roman"/>
          <w:sz w:val="28"/>
          <w:szCs w:val="28"/>
          <w:lang w:val="en-GB"/>
        </w:rPr>
        <w:t>Example:</w:t>
      </w:r>
    </w:p>
    <w:p w:rsidR="00F246A6" w:rsidRPr="00F246A6" w:rsidRDefault="00F246A6" w:rsidP="00F246A6">
      <w:pPr>
        <w:autoSpaceDE w:val="0"/>
        <w:autoSpaceDN w:val="0"/>
        <w:adjustRightInd w:val="0"/>
        <w:spacing w:before="0" w:after="0" w:line="240" w:lineRule="auto"/>
        <w:rPr>
          <w:rFonts w:ascii="Consolas" w:hAnsi="Consolas" w:cs="Consolas"/>
          <w:color w:val="000000"/>
          <w:sz w:val="24"/>
          <w:szCs w:val="24"/>
          <w:lang w:val="en-GB"/>
        </w:rPr>
      </w:pPr>
      <w:proofErr w:type="gramStart"/>
      <w:r w:rsidRPr="00F246A6">
        <w:rPr>
          <w:rFonts w:ascii="Consolas" w:hAnsi="Consolas" w:cs="Consolas"/>
          <w:color w:val="0000FF"/>
          <w:sz w:val="24"/>
          <w:szCs w:val="24"/>
          <w:lang w:val="en-GB"/>
        </w:rPr>
        <w:t>open</w:t>
      </w:r>
      <w:proofErr w:type="gramEnd"/>
      <w:r w:rsidRPr="00F246A6">
        <w:rPr>
          <w:rFonts w:ascii="Consolas" w:hAnsi="Consolas" w:cs="Consolas"/>
          <w:color w:val="000000"/>
          <w:sz w:val="24"/>
          <w:szCs w:val="24"/>
          <w:lang w:val="en-GB"/>
        </w:rPr>
        <w:t xml:space="preserve"> System</w:t>
      </w:r>
    </w:p>
    <w:p w:rsidR="00F246A6" w:rsidRPr="00F246A6" w:rsidRDefault="00F246A6" w:rsidP="00F246A6">
      <w:pPr>
        <w:autoSpaceDE w:val="0"/>
        <w:autoSpaceDN w:val="0"/>
        <w:adjustRightInd w:val="0"/>
        <w:spacing w:before="0" w:after="0" w:line="240" w:lineRule="auto"/>
        <w:rPr>
          <w:rFonts w:ascii="Consolas" w:hAnsi="Consolas" w:cs="Consolas"/>
          <w:color w:val="000000"/>
          <w:sz w:val="24"/>
          <w:szCs w:val="24"/>
          <w:lang w:val="en-GB"/>
        </w:rPr>
      </w:pPr>
      <w:proofErr w:type="gramStart"/>
      <w:r w:rsidRPr="00F246A6">
        <w:rPr>
          <w:rFonts w:ascii="Consolas" w:hAnsi="Consolas" w:cs="Consolas"/>
          <w:color w:val="0000FF"/>
          <w:sz w:val="24"/>
          <w:szCs w:val="24"/>
          <w:lang w:val="en-GB"/>
        </w:rPr>
        <w:t>open</w:t>
      </w:r>
      <w:proofErr w:type="gramEnd"/>
      <w:r w:rsidRPr="00F246A6">
        <w:rPr>
          <w:rFonts w:ascii="Consolas" w:hAnsi="Consolas" w:cs="Consolas"/>
          <w:color w:val="000000"/>
          <w:sz w:val="24"/>
          <w:szCs w:val="24"/>
          <w:lang w:val="en-GB"/>
        </w:rPr>
        <w:t xml:space="preserve"> System.IO</w:t>
      </w:r>
    </w:p>
    <w:p w:rsidR="00F246A6" w:rsidRPr="00F246A6" w:rsidRDefault="00F246A6" w:rsidP="00F246A6">
      <w:pPr>
        <w:autoSpaceDE w:val="0"/>
        <w:autoSpaceDN w:val="0"/>
        <w:adjustRightInd w:val="0"/>
        <w:spacing w:before="0" w:after="0" w:line="240" w:lineRule="auto"/>
        <w:rPr>
          <w:rFonts w:ascii="Consolas" w:hAnsi="Consolas" w:cs="Consolas"/>
          <w:color w:val="000000"/>
          <w:sz w:val="24"/>
          <w:szCs w:val="24"/>
          <w:lang w:val="en-GB"/>
        </w:rPr>
      </w:pPr>
    </w:p>
    <w:p w:rsidR="00F246A6" w:rsidRPr="00F246A6" w:rsidRDefault="00F246A6" w:rsidP="00F246A6">
      <w:pPr>
        <w:autoSpaceDE w:val="0"/>
        <w:autoSpaceDN w:val="0"/>
        <w:adjustRightInd w:val="0"/>
        <w:spacing w:before="0" w:after="0" w:line="240" w:lineRule="auto"/>
        <w:rPr>
          <w:rFonts w:ascii="Consolas" w:hAnsi="Consolas" w:cs="Consolas"/>
          <w:color w:val="000000"/>
          <w:sz w:val="24"/>
          <w:szCs w:val="24"/>
          <w:lang w:val="en-GB"/>
        </w:rPr>
      </w:pPr>
      <w:proofErr w:type="spellStart"/>
      <w:proofErr w:type="gramStart"/>
      <w:r w:rsidRPr="00F246A6">
        <w:rPr>
          <w:rFonts w:ascii="Consolas" w:hAnsi="Consolas" w:cs="Consolas"/>
          <w:color w:val="000000"/>
          <w:sz w:val="24"/>
          <w:szCs w:val="24"/>
          <w:lang w:val="en-GB"/>
        </w:rPr>
        <w:t>File.WriteAllText</w:t>
      </w:r>
      <w:proofErr w:type="spellEnd"/>
      <w:r w:rsidRPr="00F246A6">
        <w:rPr>
          <w:rFonts w:ascii="Consolas" w:hAnsi="Consolas" w:cs="Consolas"/>
          <w:color w:val="000000"/>
          <w:sz w:val="24"/>
          <w:szCs w:val="24"/>
          <w:lang w:val="en-GB"/>
        </w:rPr>
        <w:t>(</w:t>
      </w:r>
      <w:proofErr w:type="gramEnd"/>
      <w:r w:rsidRPr="00F246A6">
        <w:rPr>
          <w:rFonts w:ascii="Consolas" w:hAnsi="Consolas" w:cs="Consolas"/>
          <w:color w:val="A31515"/>
          <w:sz w:val="24"/>
          <w:szCs w:val="24"/>
          <w:lang w:val="en-GB"/>
        </w:rPr>
        <w:t>"C:\Users\Mi PC\workspaceFP\FunctionalSynopsis\FunctionalSynopsis\SynopsisFile.txt"</w:t>
      </w:r>
      <w:r w:rsidRPr="00F246A6">
        <w:rPr>
          <w:rFonts w:ascii="Consolas" w:hAnsi="Consolas" w:cs="Consolas"/>
          <w:color w:val="000000"/>
          <w:sz w:val="24"/>
          <w:szCs w:val="24"/>
          <w:lang w:val="en-GB"/>
        </w:rPr>
        <w:t>,</w:t>
      </w:r>
      <w:r w:rsidRPr="00F246A6">
        <w:rPr>
          <w:rFonts w:ascii="Consolas" w:hAnsi="Consolas" w:cs="Consolas"/>
          <w:color w:val="A31515"/>
          <w:sz w:val="24"/>
          <w:szCs w:val="24"/>
          <w:lang w:val="en-GB"/>
        </w:rPr>
        <w:t>"This Is a default message -&gt; FUNCTIONAL IS LOVE"</w:t>
      </w:r>
      <w:r w:rsidRPr="00F246A6">
        <w:rPr>
          <w:rFonts w:ascii="Consolas" w:hAnsi="Consolas" w:cs="Consolas"/>
          <w:color w:val="000000"/>
          <w:sz w:val="24"/>
          <w:szCs w:val="24"/>
          <w:lang w:val="en-GB"/>
        </w:rPr>
        <w:t>)</w:t>
      </w:r>
    </w:p>
    <w:p w:rsidR="00781F1C" w:rsidRPr="00781F1C" w:rsidRDefault="00781F1C" w:rsidP="00781F1C">
      <w:pPr>
        <w:rPr>
          <w:rFonts w:ascii="Times New Roman" w:hAnsi="Times New Roman" w:cs="Times New Roman"/>
          <w:sz w:val="28"/>
          <w:szCs w:val="28"/>
          <w:lang w:val="en-GB"/>
        </w:rPr>
      </w:pPr>
    </w:p>
    <w:p w:rsidR="00BF2CFF" w:rsidRDefault="00781F1C" w:rsidP="00781F1C">
      <w:pPr>
        <w:rPr>
          <w:rFonts w:ascii="Times New Roman" w:hAnsi="Times New Roman" w:cs="Times New Roman"/>
          <w:sz w:val="28"/>
          <w:szCs w:val="28"/>
          <w:lang w:val="en-GB"/>
        </w:rPr>
      </w:pPr>
      <w:r w:rsidRPr="00781F1C">
        <w:rPr>
          <w:rFonts w:ascii="Times New Roman" w:hAnsi="Times New Roman" w:cs="Times New Roman"/>
          <w:sz w:val="28"/>
          <w:szCs w:val="28"/>
          <w:lang w:val="en-GB"/>
        </w:rPr>
        <w:t xml:space="preserve">Once created the file with the text, you should read </w:t>
      </w:r>
      <w:r w:rsidR="00E02F57">
        <w:rPr>
          <w:rFonts w:ascii="Times New Roman" w:hAnsi="Times New Roman" w:cs="Times New Roman"/>
          <w:sz w:val="28"/>
          <w:szCs w:val="28"/>
          <w:lang w:val="en-GB"/>
        </w:rPr>
        <w:t>the content of it, for this, I</w:t>
      </w:r>
      <w:r w:rsidRPr="00781F1C">
        <w:rPr>
          <w:rFonts w:ascii="Times New Roman" w:hAnsi="Times New Roman" w:cs="Times New Roman"/>
          <w:sz w:val="28"/>
          <w:szCs w:val="28"/>
          <w:lang w:val="en-GB"/>
        </w:rPr>
        <w:t xml:space="preserve"> used the </w:t>
      </w:r>
      <w:proofErr w:type="spellStart"/>
      <w:r>
        <w:rPr>
          <w:rFonts w:ascii="Segoe UI" w:eastAsia="Times New Roman" w:hAnsi="Segoe UI" w:cs="Segoe UI"/>
          <w:color w:val="0000FF"/>
          <w:sz w:val="24"/>
          <w:szCs w:val="24"/>
          <w:u w:val="single"/>
          <w:lang w:val="en-GB" w:eastAsia="es-ES"/>
        </w:rPr>
        <w:t>ReadAllText</w:t>
      </w:r>
      <w:proofErr w:type="spellEnd"/>
      <w:r>
        <w:rPr>
          <w:rFonts w:ascii="Segoe UI" w:eastAsia="Times New Roman" w:hAnsi="Segoe UI" w:cs="Segoe UI"/>
          <w:color w:val="0000FF"/>
          <w:sz w:val="24"/>
          <w:szCs w:val="24"/>
          <w:u w:val="single"/>
          <w:lang w:val="en-GB" w:eastAsia="es-ES"/>
        </w:rPr>
        <w:t xml:space="preserve"> (String, S</w:t>
      </w:r>
      <w:r w:rsidRPr="00781F1C">
        <w:rPr>
          <w:rFonts w:ascii="Segoe UI" w:eastAsia="Times New Roman" w:hAnsi="Segoe UI" w:cs="Segoe UI"/>
          <w:color w:val="0000FF"/>
          <w:sz w:val="24"/>
          <w:szCs w:val="24"/>
          <w:u w:val="single"/>
          <w:lang w:val="en-GB" w:eastAsia="es-ES"/>
        </w:rPr>
        <w:t>tring)</w:t>
      </w:r>
      <w:r>
        <w:rPr>
          <w:rFonts w:ascii="Segoe UI" w:eastAsia="Times New Roman" w:hAnsi="Segoe UI" w:cs="Segoe UI"/>
          <w:color w:val="0000FF"/>
          <w:sz w:val="24"/>
          <w:szCs w:val="24"/>
          <w:u w:val="single"/>
          <w:lang w:val="en-GB" w:eastAsia="es-ES"/>
        </w:rPr>
        <w:t xml:space="preserve"> </w:t>
      </w:r>
      <w:r w:rsidRPr="00781F1C">
        <w:rPr>
          <w:rFonts w:ascii="Times New Roman" w:hAnsi="Times New Roman" w:cs="Times New Roman"/>
          <w:sz w:val="28"/>
          <w:szCs w:val="28"/>
          <w:lang w:val="en-GB"/>
        </w:rPr>
        <w:t>function that is practically the same as the previous one,</w:t>
      </w:r>
      <w:r w:rsidR="00AD21DB">
        <w:rPr>
          <w:rFonts w:ascii="Times New Roman" w:hAnsi="Times New Roman" w:cs="Times New Roman"/>
          <w:sz w:val="28"/>
          <w:szCs w:val="28"/>
          <w:lang w:val="en-GB"/>
        </w:rPr>
        <w:t xml:space="preserve"> and later</w:t>
      </w:r>
      <w:r w:rsidR="00E02F57">
        <w:rPr>
          <w:rFonts w:ascii="Times New Roman" w:hAnsi="Times New Roman" w:cs="Times New Roman"/>
          <w:sz w:val="28"/>
          <w:szCs w:val="28"/>
          <w:lang w:val="en-GB"/>
        </w:rPr>
        <w:t xml:space="preserve"> with </w:t>
      </w:r>
      <w:r w:rsidR="00E02F57" w:rsidRPr="00E02F57">
        <w:rPr>
          <w:rFonts w:ascii="Segoe UI" w:eastAsia="Times New Roman" w:hAnsi="Segoe UI" w:cs="Segoe UI"/>
          <w:color w:val="0000FF"/>
          <w:sz w:val="24"/>
          <w:szCs w:val="24"/>
          <w:u w:val="single"/>
          <w:lang w:val="en-GB" w:eastAsia="es-ES"/>
        </w:rPr>
        <w:t>“let”</w:t>
      </w:r>
      <w:r w:rsidRPr="00781F1C">
        <w:rPr>
          <w:rFonts w:ascii="Times New Roman" w:hAnsi="Times New Roman" w:cs="Times New Roman"/>
          <w:sz w:val="28"/>
          <w:szCs w:val="28"/>
          <w:lang w:val="en-GB"/>
        </w:rPr>
        <w:t xml:space="preserve"> </w:t>
      </w:r>
      <w:r w:rsidR="00E02F57">
        <w:rPr>
          <w:rFonts w:ascii="Times New Roman" w:hAnsi="Times New Roman" w:cs="Times New Roman"/>
          <w:sz w:val="28"/>
          <w:szCs w:val="28"/>
          <w:lang w:val="en-GB"/>
        </w:rPr>
        <w:t>associated the contents of the file to a variable string to read</w:t>
      </w:r>
      <w:r w:rsidRPr="00781F1C">
        <w:rPr>
          <w:rFonts w:ascii="Times New Roman" w:hAnsi="Times New Roman" w:cs="Times New Roman"/>
          <w:sz w:val="28"/>
          <w:szCs w:val="28"/>
          <w:lang w:val="en-GB"/>
        </w:rPr>
        <w:t xml:space="preserve"> the lines of the </w:t>
      </w:r>
      <w:r w:rsidR="00E02F57">
        <w:rPr>
          <w:rFonts w:ascii="Times New Roman" w:hAnsi="Times New Roman" w:cs="Times New Roman"/>
          <w:sz w:val="28"/>
          <w:szCs w:val="28"/>
          <w:lang w:val="en-GB"/>
        </w:rPr>
        <w:t>file in the PowerShell</w:t>
      </w:r>
      <w:r>
        <w:rPr>
          <w:rFonts w:ascii="Times New Roman" w:hAnsi="Times New Roman" w:cs="Times New Roman"/>
          <w:sz w:val="28"/>
          <w:szCs w:val="28"/>
          <w:lang w:val="en-GB"/>
        </w:rPr>
        <w:t>.</w:t>
      </w:r>
    </w:p>
    <w:p w:rsidR="00E02F57" w:rsidRDefault="00E02F57" w:rsidP="00781F1C">
      <w:pPr>
        <w:rPr>
          <w:rFonts w:ascii="Times New Roman" w:hAnsi="Times New Roman" w:cs="Times New Roman"/>
          <w:sz w:val="28"/>
          <w:szCs w:val="28"/>
          <w:lang w:val="en-GB"/>
        </w:rPr>
      </w:pPr>
    </w:p>
    <w:p w:rsidR="00781F1C" w:rsidRDefault="00781F1C" w:rsidP="00781F1C">
      <w:pPr>
        <w:rPr>
          <w:rFonts w:ascii="Times New Roman" w:hAnsi="Times New Roman" w:cs="Times New Roman"/>
          <w:sz w:val="28"/>
          <w:szCs w:val="28"/>
          <w:lang w:val="en-GB"/>
        </w:rPr>
      </w:pPr>
    </w:p>
    <w:p w:rsidR="00E02F57" w:rsidRDefault="00E02F57" w:rsidP="00781F1C">
      <w:pPr>
        <w:rPr>
          <w:rFonts w:ascii="Times New Roman" w:hAnsi="Times New Roman" w:cs="Times New Roman"/>
          <w:sz w:val="28"/>
          <w:szCs w:val="28"/>
          <w:lang w:val="en-GB"/>
        </w:rPr>
      </w:pPr>
    </w:p>
    <w:p w:rsidR="00781F1C" w:rsidRDefault="00781F1C" w:rsidP="00781F1C">
      <w:pPr>
        <w:rPr>
          <w:rFonts w:ascii="Times New Roman" w:hAnsi="Times New Roman" w:cs="Times New Roman"/>
          <w:sz w:val="28"/>
          <w:szCs w:val="28"/>
          <w:lang w:val="en-GB"/>
        </w:rPr>
      </w:pPr>
    </w:p>
    <w:p w:rsidR="00D86EB2" w:rsidRDefault="00D86EB2" w:rsidP="00781F1C">
      <w:pPr>
        <w:rPr>
          <w:rFonts w:ascii="Times New Roman" w:hAnsi="Times New Roman" w:cs="Times New Roman"/>
          <w:sz w:val="28"/>
          <w:szCs w:val="28"/>
          <w:lang w:val="en-GB"/>
        </w:rPr>
      </w:pPr>
    </w:p>
    <w:p w:rsidR="00781F1C" w:rsidRDefault="00781F1C" w:rsidP="00781F1C">
      <w:pPr>
        <w:rPr>
          <w:rFonts w:ascii="Times New Roman" w:hAnsi="Times New Roman" w:cs="Times New Roman"/>
          <w:sz w:val="28"/>
          <w:szCs w:val="28"/>
          <w:lang w:val="en-GB"/>
        </w:rPr>
      </w:pPr>
    </w:p>
    <w:p w:rsidR="00781F1C" w:rsidRDefault="00781F1C" w:rsidP="00781F1C">
      <w:pPr>
        <w:rPr>
          <w:rFonts w:ascii="Times New Roman" w:hAnsi="Times New Roman" w:cs="Times New Roman"/>
          <w:sz w:val="28"/>
          <w:szCs w:val="28"/>
          <w:lang w:val="en-GB"/>
        </w:rPr>
      </w:pPr>
      <w:r>
        <w:rPr>
          <w:rFonts w:ascii="Times New Roman" w:hAnsi="Times New Roman" w:cs="Times New Roman"/>
          <w:sz w:val="28"/>
          <w:szCs w:val="28"/>
          <w:lang w:val="en-GB"/>
        </w:rPr>
        <w:lastRenderedPageBreak/>
        <w:t>Example:</w:t>
      </w:r>
    </w:p>
    <w:p w:rsidR="00EA6040" w:rsidRDefault="00EA6040" w:rsidP="00781F1C">
      <w:pPr>
        <w:rPr>
          <w:rFonts w:ascii="Times New Roman" w:hAnsi="Times New Roman" w:cs="Times New Roman"/>
          <w:sz w:val="28"/>
          <w:szCs w:val="28"/>
          <w:lang w:val="en-GB"/>
        </w:rPr>
      </w:pPr>
    </w:p>
    <w:p w:rsidR="00E02F57" w:rsidRPr="00EA6040" w:rsidRDefault="00E02F57" w:rsidP="00E02F57">
      <w:pPr>
        <w:autoSpaceDE w:val="0"/>
        <w:autoSpaceDN w:val="0"/>
        <w:adjustRightInd w:val="0"/>
        <w:spacing w:before="0" w:after="0" w:line="240" w:lineRule="auto"/>
        <w:rPr>
          <w:rFonts w:ascii="Consolas" w:hAnsi="Consolas" w:cs="Consolas"/>
          <w:color w:val="000000"/>
          <w:sz w:val="24"/>
          <w:szCs w:val="24"/>
          <w:lang w:val="en-GB"/>
        </w:rPr>
      </w:pPr>
      <w:proofErr w:type="gramStart"/>
      <w:r w:rsidRPr="00EA6040">
        <w:rPr>
          <w:rFonts w:ascii="Consolas" w:hAnsi="Consolas" w:cs="Consolas"/>
          <w:color w:val="0000FF"/>
          <w:sz w:val="24"/>
          <w:szCs w:val="24"/>
          <w:lang w:val="en-GB"/>
        </w:rPr>
        <w:t>let</w:t>
      </w:r>
      <w:proofErr w:type="gramEnd"/>
      <w:r w:rsidRPr="00EA6040">
        <w:rPr>
          <w:rFonts w:ascii="Consolas" w:hAnsi="Consolas" w:cs="Consolas"/>
          <w:color w:val="000000"/>
          <w:sz w:val="24"/>
          <w:szCs w:val="24"/>
          <w:lang w:val="en-GB"/>
        </w:rPr>
        <w:t xml:space="preserve"> </w:t>
      </w:r>
      <w:proofErr w:type="spellStart"/>
      <w:r w:rsidRPr="00EA6040">
        <w:rPr>
          <w:rFonts w:ascii="Consolas" w:hAnsi="Consolas" w:cs="Consolas"/>
          <w:color w:val="000000"/>
          <w:sz w:val="24"/>
          <w:szCs w:val="24"/>
          <w:lang w:val="en-GB"/>
        </w:rPr>
        <w:t>str</w:t>
      </w:r>
      <w:proofErr w:type="spellEnd"/>
      <w:r w:rsidRPr="00EA6040">
        <w:rPr>
          <w:rFonts w:ascii="Consolas" w:hAnsi="Consolas" w:cs="Consolas"/>
          <w:color w:val="000000"/>
          <w:sz w:val="24"/>
          <w:szCs w:val="24"/>
          <w:lang w:val="en-GB"/>
        </w:rPr>
        <w:t xml:space="preserve"> = </w:t>
      </w:r>
      <w:proofErr w:type="spellStart"/>
      <w:r w:rsidRPr="00EA6040">
        <w:rPr>
          <w:rFonts w:ascii="Consolas" w:hAnsi="Consolas" w:cs="Consolas"/>
          <w:color w:val="000000"/>
          <w:sz w:val="24"/>
          <w:szCs w:val="24"/>
          <w:lang w:val="en-GB"/>
        </w:rPr>
        <w:t>File.ReadAllText</w:t>
      </w:r>
      <w:proofErr w:type="spellEnd"/>
      <w:r w:rsidRPr="00EA6040">
        <w:rPr>
          <w:rFonts w:ascii="Consolas" w:hAnsi="Consolas" w:cs="Consolas"/>
          <w:color w:val="000000"/>
          <w:sz w:val="24"/>
          <w:szCs w:val="24"/>
          <w:lang w:val="en-GB"/>
        </w:rPr>
        <w:t>(</w:t>
      </w:r>
      <w:r w:rsidRPr="00EA6040">
        <w:rPr>
          <w:rFonts w:ascii="Consolas" w:hAnsi="Consolas" w:cs="Consolas"/>
          <w:color w:val="A31515"/>
          <w:sz w:val="24"/>
          <w:szCs w:val="24"/>
          <w:lang w:val="en-GB"/>
        </w:rPr>
        <w:t>@"C:\Users\Mi PC\workspaceFP\FunctionalSynopsis\FunctionalSynopsis\Prueba\SynopsisFile.txt"</w:t>
      </w:r>
      <w:r w:rsidRPr="00EA6040">
        <w:rPr>
          <w:rFonts w:ascii="Consolas" w:hAnsi="Consolas" w:cs="Consolas"/>
          <w:color w:val="000000"/>
          <w:sz w:val="24"/>
          <w:szCs w:val="24"/>
          <w:lang w:val="en-GB"/>
        </w:rPr>
        <w:t>)</w:t>
      </w:r>
    </w:p>
    <w:p w:rsidR="00E02F57" w:rsidRPr="00EA6040" w:rsidRDefault="00E02F57" w:rsidP="00E02F57">
      <w:pPr>
        <w:autoSpaceDE w:val="0"/>
        <w:autoSpaceDN w:val="0"/>
        <w:adjustRightInd w:val="0"/>
        <w:spacing w:before="0" w:after="0" w:line="240" w:lineRule="auto"/>
        <w:rPr>
          <w:rFonts w:ascii="Consolas" w:hAnsi="Consolas" w:cs="Consolas"/>
          <w:color w:val="000000"/>
          <w:sz w:val="24"/>
          <w:szCs w:val="24"/>
          <w:lang w:val="en-GB"/>
        </w:rPr>
      </w:pPr>
    </w:p>
    <w:p w:rsidR="00E02F57" w:rsidRPr="00EA6040" w:rsidRDefault="00E02F57" w:rsidP="00E02F57">
      <w:pPr>
        <w:autoSpaceDE w:val="0"/>
        <w:autoSpaceDN w:val="0"/>
        <w:adjustRightInd w:val="0"/>
        <w:spacing w:before="0" w:after="0" w:line="240" w:lineRule="auto"/>
        <w:rPr>
          <w:rFonts w:ascii="Consolas" w:hAnsi="Consolas" w:cs="Consolas"/>
          <w:color w:val="000000"/>
          <w:sz w:val="24"/>
          <w:szCs w:val="24"/>
          <w:lang w:val="en-GB"/>
        </w:rPr>
      </w:pPr>
      <w:proofErr w:type="spellStart"/>
      <w:proofErr w:type="gramStart"/>
      <w:r w:rsidRPr="00EA6040">
        <w:rPr>
          <w:rFonts w:ascii="Consolas" w:hAnsi="Consolas" w:cs="Consolas"/>
          <w:color w:val="000000"/>
          <w:sz w:val="24"/>
          <w:szCs w:val="24"/>
          <w:lang w:val="en-GB"/>
        </w:rPr>
        <w:t>printfn</w:t>
      </w:r>
      <w:proofErr w:type="spellEnd"/>
      <w:proofErr w:type="gramEnd"/>
      <w:r w:rsidRPr="00EA6040">
        <w:rPr>
          <w:rFonts w:ascii="Consolas" w:hAnsi="Consolas" w:cs="Consolas"/>
          <w:color w:val="000000"/>
          <w:sz w:val="24"/>
          <w:szCs w:val="24"/>
          <w:lang w:val="en-GB"/>
        </w:rPr>
        <w:t xml:space="preserve"> </w:t>
      </w:r>
      <w:r w:rsidRPr="00EA6040">
        <w:rPr>
          <w:rFonts w:ascii="Consolas" w:hAnsi="Consolas" w:cs="Consolas"/>
          <w:color w:val="A31515"/>
          <w:sz w:val="24"/>
          <w:szCs w:val="24"/>
          <w:lang w:val="en-GB"/>
        </w:rPr>
        <w:t>"%A"</w:t>
      </w:r>
      <w:r w:rsidRPr="00EA6040">
        <w:rPr>
          <w:rFonts w:ascii="Consolas" w:hAnsi="Consolas" w:cs="Consolas"/>
          <w:color w:val="000000"/>
          <w:sz w:val="24"/>
          <w:szCs w:val="24"/>
          <w:lang w:val="en-GB"/>
        </w:rPr>
        <w:t xml:space="preserve"> </w:t>
      </w:r>
      <w:proofErr w:type="spellStart"/>
      <w:r w:rsidRPr="00EA6040">
        <w:rPr>
          <w:rFonts w:ascii="Consolas" w:hAnsi="Consolas" w:cs="Consolas"/>
          <w:color w:val="000000"/>
          <w:sz w:val="24"/>
          <w:szCs w:val="24"/>
          <w:lang w:val="en-GB"/>
        </w:rPr>
        <w:t>str</w:t>
      </w:r>
      <w:proofErr w:type="spellEnd"/>
    </w:p>
    <w:p w:rsidR="00E02F57" w:rsidRPr="00EA6040" w:rsidRDefault="00E02F57" w:rsidP="00E02F57">
      <w:pPr>
        <w:autoSpaceDE w:val="0"/>
        <w:autoSpaceDN w:val="0"/>
        <w:adjustRightInd w:val="0"/>
        <w:spacing w:before="0" w:after="0" w:line="240" w:lineRule="auto"/>
        <w:rPr>
          <w:rFonts w:ascii="Consolas" w:hAnsi="Consolas" w:cs="Consolas"/>
          <w:color w:val="000000"/>
          <w:sz w:val="24"/>
          <w:szCs w:val="24"/>
          <w:lang w:val="en-GB"/>
        </w:rPr>
      </w:pPr>
    </w:p>
    <w:p w:rsidR="00E02F57" w:rsidRPr="00EA6040" w:rsidRDefault="00E02F57" w:rsidP="00E02F57">
      <w:pPr>
        <w:autoSpaceDE w:val="0"/>
        <w:autoSpaceDN w:val="0"/>
        <w:adjustRightInd w:val="0"/>
        <w:spacing w:before="0" w:after="0" w:line="240" w:lineRule="auto"/>
        <w:rPr>
          <w:rFonts w:ascii="Consolas" w:hAnsi="Consolas" w:cs="Consolas"/>
          <w:color w:val="000000"/>
          <w:sz w:val="24"/>
          <w:szCs w:val="24"/>
          <w:lang w:val="en-GB"/>
        </w:rPr>
      </w:pPr>
      <w:r w:rsidRPr="00EA6040">
        <w:rPr>
          <w:rFonts w:ascii="Consolas" w:hAnsi="Consolas" w:cs="Consolas"/>
          <w:color w:val="0000FF"/>
          <w:sz w:val="24"/>
          <w:szCs w:val="24"/>
          <w:lang w:val="en-GB"/>
        </w:rPr>
        <w:t>let</w:t>
      </w:r>
      <w:r w:rsidRPr="00EA6040">
        <w:rPr>
          <w:rFonts w:ascii="Consolas" w:hAnsi="Consolas" w:cs="Consolas"/>
          <w:color w:val="000000"/>
          <w:sz w:val="24"/>
          <w:szCs w:val="24"/>
          <w:lang w:val="en-GB"/>
        </w:rPr>
        <w:t xml:space="preserve"> vocals = [</w:t>
      </w:r>
      <w:r w:rsidRPr="00EA6040">
        <w:rPr>
          <w:rFonts w:ascii="Consolas" w:hAnsi="Consolas" w:cs="Consolas"/>
          <w:color w:val="A31515"/>
          <w:sz w:val="24"/>
          <w:szCs w:val="24"/>
          <w:lang w:val="en-GB"/>
        </w:rPr>
        <w:t>'a'</w:t>
      </w:r>
      <w:r w:rsidRPr="00EA6040">
        <w:rPr>
          <w:rFonts w:ascii="Consolas" w:hAnsi="Consolas" w:cs="Consolas"/>
          <w:color w:val="000000"/>
          <w:sz w:val="24"/>
          <w:szCs w:val="24"/>
          <w:lang w:val="en-GB"/>
        </w:rPr>
        <w:t>;</w:t>
      </w:r>
      <w:r w:rsidRPr="00EA6040">
        <w:rPr>
          <w:rFonts w:ascii="Consolas" w:hAnsi="Consolas" w:cs="Consolas"/>
          <w:color w:val="A31515"/>
          <w:sz w:val="24"/>
          <w:szCs w:val="24"/>
          <w:lang w:val="en-GB"/>
        </w:rPr>
        <w:t>'e'</w:t>
      </w:r>
      <w:r w:rsidRPr="00EA6040">
        <w:rPr>
          <w:rFonts w:ascii="Consolas" w:hAnsi="Consolas" w:cs="Consolas"/>
          <w:color w:val="000000"/>
          <w:sz w:val="24"/>
          <w:szCs w:val="24"/>
          <w:lang w:val="en-GB"/>
        </w:rPr>
        <w:t>;</w:t>
      </w:r>
      <w:r w:rsidRPr="00EA6040">
        <w:rPr>
          <w:rFonts w:ascii="Consolas" w:hAnsi="Consolas" w:cs="Consolas"/>
          <w:color w:val="A31515"/>
          <w:sz w:val="24"/>
          <w:szCs w:val="24"/>
          <w:lang w:val="en-GB"/>
        </w:rPr>
        <w:t>'</w:t>
      </w:r>
      <w:proofErr w:type="spellStart"/>
      <w:r w:rsidRPr="00EA6040">
        <w:rPr>
          <w:rFonts w:ascii="Consolas" w:hAnsi="Consolas" w:cs="Consolas"/>
          <w:color w:val="A31515"/>
          <w:sz w:val="24"/>
          <w:szCs w:val="24"/>
          <w:lang w:val="en-GB"/>
        </w:rPr>
        <w:t>i</w:t>
      </w:r>
      <w:proofErr w:type="spellEnd"/>
      <w:r w:rsidRPr="00EA6040">
        <w:rPr>
          <w:rFonts w:ascii="Consolas" w:hAnsi="Consolas" w:cs="Consolas"/>
          <w:color w:val="A31515"/>
          <w:sz w:val="24"/>
          <w:szCs w:val="24"/>
          <w:lang w:val="en-GB"/>
        </w:rPr>
        <w:t>'</w:t>
      </w:r>
      <w:r w:rsidRPr="00EA6040">
        <w:rPr>
          <w:rFonts w:ascii="Consolas" w:hAnsi="Consolas" w:cs="Consolas"/>
          <w:color w:val="000000"/>
          <w:sz w:val="24"/>
          <w:szCs w:val="24"/>
          <w:lang w:val="en-GB"/>
        </w:rPr>
        <w:t>;</w:t>
      </w:r>
      <w:r w:rsidRPr="00EA6040">
        <w:rPr>
          <w:rFonts w:ascii="Consolas" w:hAnsi="Consolas" w:cs="Consolas"/>
          <w:color w:val="A31515"/>
          <w:sz w:val="24"/>
          <w:szCs w:val="24"/>
          <w:lang w:val="en-GB"/>
        </w:rPr>
        <w:t>'</w:t>
      </w:r>
      <w:proofErr w:type="spellStart"/>
      <w:r w:rsidRPr="00EA6040">
        <w:rPr>
          <w:rFonts w:ascii="Consolas" w:hAnsi="Consolas" w:cs="Consolas"/>
          <w:color w:val="A31515"/>
          <w:sz w:val="24"/>
          <w:szCs w:val="24"/>
          <w:lang w:val="en-GB"/>
        </w:rPr>
        <w:t>o'</w:t>
      </w:r>
      <w:r w:rsidRPr="00EA6040">
        <w:rPr>
          <w:rFonts w:ascii="Consolas" w:hAnsi="Consolas" w:cs="Consolas"/>
          <w:color w:val="000000"/>
          <w:sz w:val="24"/>
          <w:szCs w:val="24"/>
          <w:lang w:val="en-GB"/>
        </w:rPr>
        <w:t>;</w:t>
      </w:r>
      <w:r w:rsidRPr="00EA6040">
        <w:rPr>
          <w:rFonts w:ascii="Consolas" w:hAnsi="Consolas" w:cs="Consolas"/>
          <w:color w:val="A31515"/>
          <w:sz w:val="24"/>
          <w:szCs w:val="24"/>
          <w:lang w:val="en-GB"/>
        </w:rPr>
        <w:t>'u'</w:t>
      </w:r>
      <w:r w:rsidRPr="00EA6040">
        <w:rPr>
          <w:rFonts w:ascii="Consolas" w:hAnsi="Consolas" w:cs="Consolas"/>
          <w:color w:val="000000"/>
          <w:sz w:val="24"/>
          <w:szCs w:val="24"/>
          <w:lang w:val="en-GB"/>
        </w:rPr>
        <w:t>;</w:t>
      </w:r>
      <w:r w:rsidRPr="00EA6040">
        <w:rPr>
          <w:rFonts w:ascii="Consolas" w:hAnsi="Consolas" w:cs="Consolas"/>
          <w:color w:val="A31515"/>
          <w:sz w:val="24"/>
          <w:szCs w:val="24"/>
          <w:lang w:val="en-GB"/>
        </w:rPr>
        <w:t>'A'</w:t>
      </w:r>
      <w:r w:rsidRPr="00EA6040">
        <w:rPr>
          <w:rFonts w:ascii="Consolas" w:hAnsi="Consolas" w:cs="Consolas"/>
          <w:color w:val="000000"/>
          <w:sz w:val="24"/>
          <w:szCs w:val="24"/>
          <w:lang w:val="en-GB"/>
        </w:rPr>
        <w:t>;</w:t>
      </w:r>
      <w:r w:rsidRPr="00EA6040">
        <w:rPr>
          <w:rFonts w:ascii="Consolas" w:hAnsi="Consolas" w:cs="Consolas"/>
          <w:color w:val="A31515"/>
          <w:sz w:val="24"/>
          <w:szCs w:val="24"/>
          <w:lang w:val="en-GB"/>
        </w:rPr>
        <w:t>'E'</w:t>
      </w:r>
      <w:r w:rsidRPr="00EA6040">
        <w:rPr>
          <w:rFonts w:ascii="Consolas" w:hAnsi="Consolas" w:cs="Consolas"/>
          <w:color w:val="000000"/>
          <w:sz w:val="24"/>
          <w:szCs w:val="24"/>
          <w:lang w:val="en-GB"/>
        </w:rPr>
        <w:t>;</w:t>
      </w:r>
      <w:r w:rsidRPr="00EA6040">
        <w:rPr>
          <w:rFonts w:ascii="Consolas" w:hAnsi="Consolas" w:cs="Consolas"/>
          <w:color w:val="A31515"/>
          <w:sz w:val="24"/>
          <w:szCs w:val="24"/>
          <w:lang w:val="en-GB"/>
        </w:rPr>
        <w:t>'I'</w:t>
      </w:r>
      <w:r w:rsidRPr="00EA6040">
        <w:rPr>
          <w:rFonts w:ascii="Consolas" w:hAnsi="Consolas" w:cs="Consolas"/>
          <w:color w:val="000000"/>
          <w:sz w:val="24"/>
          <w:szCs w:val="24"/>
          <w:lang w:val="en-GB"/>
        </w:rPr>
        <w:t>;</w:t>
      </w:r>
      <w:r w:rsidRPr="00EA6040">
        <w:rPr>
          <w:rFonts w:ascii="Consolas" w:hAnsi="Consolas" w:cs="Consolas"/>
          <w:color w:val="A31515"/>
          <w:sz w:val="24"/>
          <w:szCs w:val="24"/>
          <w:lang w:val="en-GB"/>
        </w:rPr>
        <w:t>'O'</w:t>
      </w:r>
      <w:r w:rsidRPr="00EA6040">
        <w:rPr>
          <w:rFonts w:ascii="Consolas" w:hAnsi="Consolas" w:cs="Consolas"/>
          <w:color w:val="000000"/>
          <w:sz w:val="24"/>
          <w:szCs w:val="24"/>
          <w:lang w:val="en-GB"/>
        </w:rPr>
        <w:t>;</w:t>
      </w:r>
      <w:r w:rsidRPr="00EA6040">
        <w:rPr>
          <w:rFonts w:ascii="Consolas" w:hAnsi="Consolas" w:cs="Consolas"/>
          <w:color w:val="A31515"/>
          <w:sz w:val="24"/>
          <w:szCs w:val="24"/>
          <w:lang w:val="en-GB"/>
        </w:rPr>
        <w:t>'U</w:t>
      </w:r>
      <w:proofErr w:type="spellEnd"/>
      <w:r w:rsidRPr="00EA6040">
        <w:rPr>
          <w:rFonts w:ascii="Consolas" w:hAnsi="Consolas" w:cs="Consolas"/>
          <w:color w:val="A31515"/>
          <w:sz w:val="24"/>
          <w:szCs w:val="24"/>
          <w:lang w:val="en-GB"/>
        </w:rPr>
        <w:t>'</w:t>
      </w:r>
      <w:r w:rsidRPr="00EA6040">
        <w:rPr>
          <w:rFonts w:ascii="Consolas" w:hAnsi="Consolas" w:cs="Consolas"/>
          <w:color w:val="000000"/>
          <w:sz w:val="24"/>
          <w:szCs w:val="24"/>
          <w:lang w:val="en-GB"/>
        </w:rPr>
        <w:t>]</w:t>
      </w:r>
    </w:p>
    <w:p w:rsidR="00E02F57" w:rsidRPr="00EA6040" w:rsidRDefault="00E02F57" w:rsidP="00E02F57">
      <w:pPr>
        <w:autoSpaceDE w:val="0"/>
        <w:autoSpaceDN w:val="0"/>
        <w:adjustRightInd w:val="0"/>
        <w:spacing w:before="0" w:after="0" w:line="240" w:lineRule="auto"/>
        <w:rPr>
          <w:rFonts w:ascii="Consolas" w:hAnsi="Consolas" w:cs="Consolas"/>
          <w:color w:val="000000"/>
          <w:sz w:val="24"/>
          <w:szCs w:val="24"/>
          <w:lang w:val="en-GB"/>
        </w:rPr>
      </w:pPr>
    </w:p>
    <w:p w:rsidR="00E02F57" w:rsidRPr="00EA6040" w:rsidRDefault="00E02F57" w:rsidP="00E02F57">
      <w:pPr>
        <w:autoSpaceDE w:val="0"/>
        <w:autoSpaceDN w:val="0"/>
        <w:adjustRightInd w:val="0"/>
        <w:spacing w:before="0" w:after="0" w:line="240" w:lineRule="auto"/>
        <w:rPr>
          <w:rFonts w:ascii="Consolas" w:hAnsi="Consolas" w:cs="Consolas"/>
          <w:color w:val="000000"/>
          <w:sz w:val="24"/>
          <w:szCs w:val="24"/>
          <w:lang w:val="en-GB"/>
        </w:rPr>
      </w:pPr>
      <w:proofErr w:type="gramStart"/>
      <w:r w:rsidRPr="00EA6040">
        <w:rPr>
          <w:rFonts w:ascii="Consolas" w:hAnsi="Consolas" w:cs="Consolas"/>
          <w:color w:val="0000FF"/>
          <w:sz w:val="24"/>
          <w:szCs w:val="24"/>
          <w:lang w:val="en-GB"/>
        </w:rPr>
        <w:t>let</w:t>
      </w:r>
      <w:proofErr w:type="gramEnd"/>
      <w:r w:rsidRPr="00EA6040">
        <w:rPr>
          <w:rFonts w:ascii="Consolas" w:hAnsi="Consolas" w:cs="Consolas"/>
          <w:color w:val="000000"/>
          <w:sz w:val="24"/>
          <w:szCs w:val="24"/>
          <w:lang w:val="en-GB"/>
        </w:rPr>
        <w:t xml:space="preserve"> </w:t>
      </w:r>
      <w:proofErr w:type="spellStart"/>
      <w:r w:rsidRPr="00EA6040">
        <w:rPr>
          <w:rFonts w:ascii="Consolas" w:hAnsi="Consolas" w:cs="Consolas"/>
          <w:color w:val="000000"/>
          <w:sz w:val="24"/>
          <w:szCs w:val="24"/>
          <w:lang w:val="en-GB"/>
        </w:rPr>
        <w:t>isVocals</w:t>
      </w:r>
      <w:proofErr w:type="spellEnd"/>
      <w:r w:rsidRPr="00EA6040">
        <w:rPr>
          <w:rFonts w:ascii="Consolas" w:hAnsi="Consolas" w:cs="Consolas"/>
          <w:color w:val="000000"/>
          <w:sz w:val="24"/>
          <w:szCs w:val="24"/>
          <w:lang w:val="en-GB"/>
        </w:rPr>
        <w:t xml:space="preserve"> =</w:t>
      </w:r>
    </w:p>
    <w:p w:rsidR="00E02F57" w:rsidRPr="00EA6040" w:rsidRDefault="00E02F57" w:rsidP="00E02F57">
      <w:pPr>
        <w:autoSpaceDE w:val="0"/>
        <w:autoSpaceDN w:val="0"/>
        <w:adjustRightInd w:val="0"/>
        <w:spacing w:before="0" w:after="0" w:line="240" w:lineRule="auto"/>
        <w:rPr>
          <w:rFonts w:ascii="Consolas" w:hAnsi="Consolas" w:cs="Consolas"/>
          <w:color w:val="000000"/>
          <w:sz w:val="24"/>
          <w:szCs w:val="24"/>
          <w:lang w:val="en-GB"/>
        </w:rPr>
      </w:pPr>
      <w:r w:rsidRPr="00EA6040">
        <w:rPr>
          <w:rFonts w:ascii="Consolas" w:hAnsi="Consolas" w:cs="Consolas"/>
          <w:color w:val="000000"/>
          <w:sz w:val="24"/>
          <w:szCs w:val="24"/>
          <w:lang w:val="en-GB"/>
        </w:rPr>
        <w:t xml:space="preserve">    </w:t>
      </w:r>
      <w:proofErr w:type="gramStart"/>
      <w:r w:rsidRPr="00EA6040">
        <w:rPr>
          <w:rFonts w:ascii="Consolas" w:hAnsi="Consolas" w:cs="Consolas"/>
          <w:color w:val="0000FF"/>
          <w:sz w:val="24"/>
          <w:szCs w:val="24"/>
          <w:lang w:val="en-GB"/>
        </w:rPr>
        <w:t>fun</w:t>
      </w:r>
      <w:proofErr w:type="gramEnd"/>
      <w:r w:rsidRPr="00EA6040">
        <w:rPr>
          <w:rFonts w:ascii="Consolas" w:hAnsi="Consolas" w:cs="Consolas"/>
          <w:color w:val="000000"/>
          <w:sz w:val="24"/>
          <w:szCs w:val="24"/>
          <w:lang w:val="en-GB"/>
        </w:rPr>
        <w:t xml:space="preserve"> count </w:t>
      </w:r>
      <w:r w:rsidRPr="00EA6040">
        <w:rPr>
          <w:rFonts w:ascii="Consolas" w:hAnsi="Consolas" w:cs="Consolas"/>
          <w:color w:val="0000FF"/>
          <w:sz w:val="24"/>
          <w:szCs w:val="24"/>
          <w:lang w:val="en-GB"/>
        </w:rPr>
        <w:t>-&gt;</w:t>
      </w:r>
      <w:r w:rsidRPr="00EA6040">
        <w:rPr>
          <w:rFonts w:ascii="Consolas" w:hAnsi="Consolas" w:cs="Consolas"/>
          <w:color w:val="000000"/>
          <w:sz w:val="24"/>
          <w:szCs w:val="24"/>
          <w:lang w:val="en-GB"/>
        </w:rPr>
        <w:t xml:space="preserve"> vocals |&gt; </w:t>
      </w:r>
      <w:proofErr w:type="spellStart"/>
      <w:r w:rsidRPr="00EA6040">
        <w:rPr>
          <w:rFonts w:ascii="Consolas" w:hAnsi="Consolas" w:cs="Consolas"/>
          <w:color w:val="000000"/>
          <w:sz w:val="24"/>
          <w:szCs w:val="24"/>
          <w:lang w:val="en-GB"/>
        </w:rPr>
        <w:t>List.contains</w:t>
      </w:r>
      <w:proofErr w:type="spellEnd"/>
      <w:r w:rsidRPr="00EA6040">
        <w:rPr>
          <w:rFonts w:ascii="Consolas" w:hAnsi="Consolas" w:cs="Consolas"/>
          <w:color w:val="000000"/>
          <w:sz w:val="24"/>
          <w:szCs w:val="24"/>
          <w:lang w:val="en-GB"/>
        </w:rPr>
        <w:t xml:space="preserve"> count</w:t>
      </w:r>
    </w:p>
    <w:p w:rsidR="00E02F57" w:rsidRPr="00EA6040" w:rsidRDefault="00E02F57" w:rsidP="00E02F57">
      <w:pPr>
        <w:autoSpaceDE w:val="0"/>
        <w:autoSpaceDN w:val="0"/>
        <w:adjustRightInd w:val="0"/>
        <w:spacing w:before="0" w:after="0" w:line="240" w:lineRule="auto"/>
        <w:rPr>
          <w:rFonts w:ascii="Consolas" w:hAnsi="Consolas" w:cs="Consolas"/>
          <w:color w:val="000000"/>
          <w:sz w:val="24"/>
          <w:szCs w:val="24"/>
          <w:lang w:val="en-GB"/>
        </w:rPr>
      </w:pPr>
    </w:p>
    <w:p w:rsidR="00E02F57" w:rsidRPr="00EA6040" w:rsidRDefault="00E02F57" w:rsidP="00E02F57">
      <w:pPr>
        <w:autoSpaceDE w:val="0"/>
        <w:autoSpaceDN w:val="0"/>
        <w:adjustRightInd w:val="0"/>
        <w:spacing w:before="0" w:after="0" w:line="240" w:lineRule="auto"/>
        <w:rPr>
          <w:rFonts w:ascii="Consolas" w:hAnsi="Consolas" w:cs="Consolas"/>
          <w:color w:val="000000"/>
          <w:sz w:val="24"/>
          <w:szCs w:val="24"/>
          <w:lang w:val="en-GB"/>
        </w:rPr>
      </w:pPr>
      <w:proofErr w:type="gramStart"/>
      <w:r w:rsidRPr="00EA6040">
        <w:rPr>
          <w:rFonts w:ascii="Consolas" w:hAnsi="Consolas" w:cs="Consolas"/>
          <w:color w:val="0000FF"/>
          <w:sz w:val="24"/>
          <w:szCs w:val="24"/>
          <w:lang w:val="en-GB"/>
        </w:rPr>
        <w:t>let</w:t>
      </w:r>
      <w:proofErr w:type="gramEnd"/>
      <w:r w:rsidRPr="00EA6040">
        <w:rPr>
          <w:rFonts w:ascii="Consolas" w:hAnsi="Consolas" w:cs="Consolas"/>
          <w:color w:val="000000"/>
          <w:sz w:val="24"/>
          <w:szCs w:val="24"/>
          <w:lang w:val="en-GB"/>
        </w:rPr>
        <w:t xml:space="preserve"> </w:t>
      </w:r>
      <w:proofErr w:type="spellStart"/>
      <w:r w:rsidRPr="00EA6040">
        <w:rPr>
          <w:rFonts w:ascii="Consolas" w:hAnsi="Consolas" w:cs="Consolas"/>
          <w:color w:val="000000"/>
          <w:sz w:val="24"/>
          <w:szCs w:val="24"/>
          <w:lang w:val="en-GB"/>
        </w:rPr>
        <w:t>vCount</w:t>
      </w:r>
      <w:proofErr w:type="spellEnd"/>
      <w:r w:rsidRPr="00EA6040">
        <w:rPr>
          <w:rFonts w:ascii="Consolas" w:hAnsi="Consolas" w:cs="Consolas"/>
          <w:color w:val="000000"/>
          <w:sz w:val="24"/>
          <w:szCs w:val="24"/>
          <w:lang w:val="en-GB"/>
        </w:rPr>
        <w:t xml:space="preserve"> =</w:t>
      </w:r>
    </w:p>
    <w:p w:rsidR="00E02F57" w:rsidRPr="00EA6040" w:rsidRDefault="00E02F57" w:rsidP="00E02F57">
      <w:pPr>
        <w:autoSpaceDE w:val="0"/>
        <w:autoSpaceDN w:val="0"/>
        <w:adjustRightInd w:val="0"/>
        <w:spacing w:before="0" w:after="0" w:line="240" w:lineRule="auto"/>
        <w:rPr>
          <w:rFonts w:ascii="Consolas" w:hAnsi="Consolas" w:cs="Consolas"/>
          <w:color w:val="000000"/>
          <w:sz w:val="24"/>
          <w:szCs w:val="24"/>
          <w:lang w:val="en-GB"/>
        </w:rPr>
      </w:pPr>
      <w:r w:rsidRPr="00EA6040">
        <w:rPr>
          <w:rFonts w:ascii="Consolas" w:hAnsi="Consolas" w:cs="Consolas"/>
          <w:color w:val="000000"/>
          <w:sz w:val="24"/>
          <w:szCs w:val="24"/>
          <w:lang w:val="en-GB"/>
        </w:rPr>
        <w:t xml:space="preserve">    </w:t>
      </w:r>
      <w:proofErr w:type="spellStart"/>
      <w:r w:rsidRPr="00EA6040">
        <w:rPr>
          <w:rFonts w:ascii="Consolas" w:hAnsi="Consolas" w:cs="Consolas"/>
          <w:color w:val="000000"/>
          <w:sz w:val="24"/>
          <w:szCs w:val="24"/>
          <w:lang w:val="en-GB"/>
        </w:rPr>
        <w:t>String.filter</w:t>
      </w:r>
      <w:proofErr w:type="spellEnd"/>
      <w:r w:rsidRPr="00EA6040">
        <w:rPr>
          <w:rFonts w:ascii="Consolas" w:hAnsi="Consolas" w:cs="Consolas"/>
          <w:color w:val="000000"/>
          <w:sz w:val="24"/>
          <w:szCs w:val="24"/>
          <w:lang w:val="en-GB"/>
        </w:rPr>
        <w:t xml:space="preserve"> </w:t>
      </w:r>
      <w:proofErr w:type="spellStart"/>
      <w:r w:rsidRPr="00EA6040">
        <w:rPr>
          <w:rFonts w:ascii="Consolas" w:hAnsi="Consolas" w:cs="Consolas"/>
          <w:color w:val="000000"/>
          <w:sz w:val="24"/>
          <w:szCs w:val="24"/>
          <w:lang w:val="en-GB"/>
        </w:rPr>
        <w:t>isVocals</w:t>
      </w:r>
      <w:proofErr w:type="spellEnd"/>
    </w:p>
    <w:p w:rsidR="00E02F57" w:rsidRPr="00EA6040" w:rsidRDefault="00E02F57" w:rsidP="00E02F57">
      <w:pPr>
        <w:autoSpaceDE w:val="0"/>
        <w:autoSpaceDN w:val="0"/>
        <w:adjustRightInd w:val="0"/>
        <w:spacing w:before="0" w:after="0" w:line="240" w:lineRule="auto"/>
        <w:rPr>
          <w:rFonts w:ascii="Consolas" w:hAnsi="Consolas" w:cs="Consolas"/>
          <w:color w:val="000000"/>
          <w:sz w:val="24"/>
          <w:szCs w:val="24"/>
          <w:lang w:val="en-GB"/>
        </w:rPr>
      </w:pPr>
      <w:r w:rsidRPr="00EA6040">
        <w:rPr>
          <w:rFonts w:ascii="Consolas" w:hAnsi="Consolas" w:cs="Consolas"/>
          <w:color w:val="000000"/>
          <w:sz w:val="24"/>
          <w:szCs w:val="24"/>
          <w:lang w:val="en-GB"/>
        </w:rPr>
        <w:t xml:space="preserve">    &gt;&gt; </w:t>
      </w:r>
      <w:proofErr w:type="spellStart"/>
      <w:r w:rsidRPr="00EA6040">
        <w:rPr>
          <w:rFonts w:ascii="Consolas" w:hAnsi="Consolas" w:cs="Consolas"/>
          <w:color w:val="000000"/>
          <w:sz w:val="24"/>
          <w:szCs w:val="24"/>
          <w:lang w:val="en-GB"/>
        </w:rPr>
        <w:t>String.length</w:t>
      </w:r>
      <w:proofErr w:type="spellEnd"/>
    </w:p>
    <w:p w:rsidR="00E02F57" w:rsidRPr="00EA6040" w:rsidRDefault="00E02F57" w:rsidP="00E02F57">
      <w:pPr>
        <w:autoSpaceDE w:val="0"/>
        <w:autoSpaceDN w:val="0"/>
        <w:adjustRightInd w:val="0"/>
        <w:spacing w:before="0" w:after="0" w:line="240" w:lineRule="auto"/>
        <w:rPr>
          <w:rFonts w:ascii="Consolas" w:hAnsi="Consolas" w:cs="Consolas"/>
          <w:color w:val="000000"/>
          <w:sz w:val="24"/>
          <w:szCs w:val="24"/>
          <w:lang w:val="en-GB"/>
        </w:rPr>
      </w:pPr>
    </w:p>
    <w:p w:rsidR="00F75DB8" w:rsidRPr="00EA6040" w:rsidRDefault="00E02F57" w:rsidP="00E02F57">
      <w:pPr>
        <w:tabs>
          <w:tab w:val="left" w:pos="5889"/>
        </w:tabs>
        <w:rPr>
          <w:rFonts w:ascii="Times New Roman" w:hAnsi="Times New Roman" w:cs="Times New Roman"/>
          <w:noProof/>
          <w:sz w:val="24"/>
          <w:szCs w:val="24"/>
          <w:lang w:val="en-GB" w:eastAsia="es-ES"/>
        </w:rPr>
      </w:pPr>
      <w:proofErr w:type="spellStart"/>
      <w:proofErr w:type="gramStart"/>
      <w:r w:rsidRPr="00EA6040">
        <w:rPr>
          <w:rFonts w:ascii="Consolas" w:hAnsi="Consolas" w:cs="Consolas"/>
          <w:color w:val="000000"/>
          <w:sz w:val="24"/>
          <w:szCs w:val="24"/>
          <w:lang w:val="en-GB"/>
        </w:rPr>
        <w:t>printfn</w:t>
      </w:r>
      <w:proofErr w:type="spellEnd"/>
      <w:proofErr w:type="gramEnd"/>
      <w:r w:rsidRPr="00EA6040">
        <w:rPr>
          <w:rFonts w:ascii="Consolas" w:hAnsi="Consolas" w:cs="Consolas"/>
          <w:color w:val="000000"/>
          <w:sz w:val="24"/>
          <w:szCs w:val="24"/>
          <w:lang w:val="en-GB"/>
        </w:rPr>
        <w:t xml:space="preserve"> </w:t>
      </w:r>
      <w:r w:rsidRPr="00EA6040">
        <w:rPr>
          <w:rFonts w:ascii="Consolas" w:hAnsi="Consolas" w:cs="Consolas"/>
          <w:color w:val="A31515"/>
          <w:sz w:val="24"/>
          <w:szCs w:val="24"/>
          <w:lang w:val="en-GB"/>
        </w:rPr>
        <w:t>"VOCALS -&gt; %A"</w:t>
      </w:r>
      <w:r w:rsidRPr="00EA6040">
        <w:rPr>
          <w:rFonts w:ascii="Consolas" w:hAnsi="Consolas" w:cs="Consolas"/>
          <w:color w:val="000000"/>
          <w:sz w:val="24"/>
          <w:szCs w:val="24"/>
          <w:lang w:val="en-GB"/>
        </w:rPr>
        <w:t xml:space="preserve"> (</w:t>
      </w:r>
      <w:proofErr w:type="spellStart"/>
      <w:r w:rsidRPr="00EA6040">
        <w:rPr>
          <w:rFonts w:ascii="Consolas" w:hAnsi="Consolas" w:cs="Consolas"/>
          <w:color w:val="000000"/>
          <w:sz w:val="24"/>
          <w:szCs w:val="24"/>
          <w:lang w:val="en-GB"/>
        </w:rPr>
        <w:t>vCount</w:t>
      </w:r>
      <w:proofErr w:type="spellEnd"/>
      <w:r w:rsidRPr="00EA6040">
        <w:rPr>
          <w:rFonts w:ascii="Consolas" w:hAnsi="Consolas" w:cs="Consolas"/>
          <w:color w:val="000000"/>
          <w:sz w:val="24"/>
          <w:szCs w:val="24"/>
          <w:lang w:val="en-GB"/>
        </w:rPr>
        <w:t xml:space="preserve"> </w:t>
      </w:r>
      <w:proofErr w:type="spellStart"/>
      <w:r w:rsidRPr="00EA6040">
        <w:rPr>
          <w:rFonts w:ascii="Consolas" w:hAnsi="Consolas" w:cs="Consolas"/>
          <w:color w:val="000000"/>
          <w:sz w:val="24"/>
          <w:szCs w:val="24"/>
          <w:lang w:val="en-GB"/>
        </w:rPr>
        <w:t>str</w:t>
      </w:r>
      <w:proofErr w:type="spellEnd"/>
      <w:r w:rsidRPr="00EA6040">
        <w:rPr>
          <w:rFonts w:ascii="Consolas" w:hAnsi="Consolas" w:cs="Consolas"/>
          <w:color w:val="000000"/>
          <w:sz w:val="24"/>
          <w:szCs w:val="24"/>
          <w:lang w:val="en-GB"/>
        </w:rPr>
        <w:t>)</w:t>
      </w:r>
    </w:p>
    <w:p w:rsidR="00E02F57" w:rsidRDefault="00E02F57" w:rsidP="00F31929">
      <w:pPr>
        <w:tabs>
          <w:tab w:val="left" w:pos="5889"/>
        </w:tabs>
        <w:rPr>
          <w:rFonts w:ascii="Times New Roman" w:hAnsi="Times New Roman" w:cs="Times New Roman"/>
          <w:noProof/>
          <w:sz w:val="28"/>
          <w:szCs w:val="28"/>
          <w:lang w:val="en-GB" w:eastAsia="es-ES"/>
        </w:rPr>
      </w:pPr>
    </w:p>
    <w:p w:rsidR="00F31929" w:rsidRPr="00F31929" w:rsidRDefault="00F31929" w:rsidP="00F31929">
      <w:pPr>
        <w:tabs>
          <w:tab w:val="left" w:pos="5889"/>
        </w:tabs>
        <w:rPr>
          <w:rFonts w:ascii="Times New Roman" w:hAnsi="Times New Roman" w:cs="Times New Roman"/>
          <w:noProof/>
          <w:sz w:val="28"/>
          <w:szCs w:val="28"/>
          <w:lang w:val="en-GB" w:eastAsia="es-ES"/>
        </w:rPr>
      </w:pPr>
      <w:r w:rsidRPr="00F31929">
        <w:rPr>
          <w:rFonts w:ascii="Times New Roman" w:hAnsi="Times New Roman" w:cs="Times New Roman"/>
          <w:noProof/>
          <w:sz w:val="28"/>
          <w:szCs w:val="28"/>
          <w:lang w:val="en-GB" w:eastAsia="es-ES"/>
        </w:rPr>
        <w:t xml:space="preserve">The path at the time of writing and reading the file is exactly the same except for the character </w:t>
      </w:r>
      <w:r w:rsidRPr="00D86EB2">
        <w:rPr>
          <w:rFonts w:ascii="Times New Roman" w:hAnsi="Times New Roman" w:cs="Times New Roman"/>
          <w:noProof/>
          <w:color w:val="FF0000"/>
          <w:sz w:val="28"/>
          <w:szCs w:val="28"/>
          <w:lang w:val="en-GB" w:eastAsia="es-ES"/>
        </w:rPr>
        <w:t>'@'</w:t>
      </w:r>
      <w:r w:rsidRPr="00F31929">
        <w:rPr>
          <w:rFonts w:ascii="Times New Roman" w:hAnsi="Times New Roman" w:cs="Times New Roman"/>
          <w:noProof/>
          <w:sz w:val="28"/>
          <w:szCs w:val="28"/>
          <w:lang w:val="en-GB" w:eastAsia="es-ES"/>
        </w:rPr>
        <w:t>, try to use a variable to reduce work and time, however did not behave as I expected and that I generate more inconveniences than benefits , so I decided to leave it like that; however, in the other language, if I changed it.</w:t>
      </w:r>
    </w:p>
    <w:p w:rsidR="00F31929" w:rsidRPr="00F31929" w:rsidRDefault="00F31929" w:rsidP="00F31929">
      <w:pPr>
        <w:tabs>
          <w:tab w:val="left" w:pos="5889"/>
        </w:tabs>
        <w:rPr>
          <w:rFonts w:ascii="Times New Roman" w:hAnsi="Times New Roman" w:cs="Times New Roman"/>
          <w:noProof/>
          <w:sz w:val="28"/>
          <w:szCs w:val="28"/>
          <w:lang w:val="en-GB" w:eastAsia="es-ES"/>
        </w:rPr>
      </w:pPr>
    </w:p>
    <w:p w:rsidR="00745E81" w:rsidRPr="00745E81" w:rsidRDefault="00745E81" w:rsidP="00745E81">
      <w:pPr>
        <w:tabs>
          <w:tab w:val="left" w:pos="5889"/>
        </w:tabs>
        <w:rPr>
          <w:rFonts w:ascii="Times New Roman" w:hAnsi="Times New Roman" w:cs="Times New Roman"/>
          <w:noProof/>
          <w:sz w:val="28"/>
          <w:szCs w:val="28"/>
          <w:lang w:val="en-GB" w:eastAsia="es-ES"/>
        </w:rPr>
      </w:pPr>
      <w:r w:rsidRPr="00745E81">
        <w:rPr>
          <w:rFonts w:ascii="Times New Roman" w:hAnsi="Times New Roman" w:cs="Times New Roman"/>
          <w:noProof/>
          <w:sz w:val="28"/>
          <w:szCs w:val="28"/>
          <w:lang w:val="en-GB" w:eastAsia="es-ES"/>
        </w:rPr>
        <w:t>In addition, I added a function this Christmas that counted the vowels introduced in the text of the file, using a list of characters in which both the uppercase and lowercase vowels were found. This is because unlike C # with (Lower () and Upper ()) I do not know a function that changes all the characters to the same format</w:t>
      </w:r>
      <w:r>
        <w:rPr>
          <w:rFonts w:ascii="Times New Roman" w:hAnsi="Times New Roman" w:cs="Times New Roman"/>
          <w:noProof/>
          <w:sz w:val="28"/>
          <w:szCs w:val="28"/>
          <w:lang w:val="en-GB" w:eastAsia="es-ES"/>
        </w:rPr>
        <w:t>.</w:t>
      </w:r>
      <w:r w:rsidR="00AD21DB">
        <w:rPr>
          <w:rFonts w:ascii="Times New Roman" w:hAnsi="Times New Roman" w:cs="Times New Roman"/>
          <w:noProof/>
          <w:sz w:val="28"/>
          <w:szCs w:val="28"/>
          <w:lang w:val="en-GB" w:eastAsia="es-ES"/>
        </w:rPr>
        <w:t xml:space="preserve"> And for this reason, I created a char List with the ALL vowels.</w:t>
      </w:r>
    </w:p>
    <w:p w:rsidR="00981989" w:rsidRDefault="00981989" w:rsidP="00981989">
      <w:pPr>
        <w:tabs>
          <w:tab w:val="left" w:pos="5889"/>
        </w:tabs>
        <w:rPr>
          <w:noProof/>
          <w:sz w:val="24"/>
          <w:szCs w:val="24"/>
          <w:lang w:val="en-GB" w:eastAsia="es-ES"/>
        </w:rPr>
      </w:pPr>
    </w:p>
    <w:p w:rsidR="00745E81" w:rsidRDefault="00745E81" w:rsidP="00981989">
      <w:pPr>
        <w:tabs>
          <w:tab w:val="left" w:pos="5889"/>
        </w:tabs>
        <w:rPr>
          <w:noProof/>
          <w:sz w:val="24"/>
          <w:szCs w:val="24"/>
          <w:lang w:val="en-GB" w:eastAsia="es-ES"/>
        </w:rPr>
      </w:pPr>
    </w:p>
    <w:p w:rsidR="00745E81" w:rsidRDefault="00745E81" w:rsidP="00981989">
      <w:pPr>
        <w:tabs>
          <w:tab w:val="left" w:pos="5889"/>
        </w:tabs>
        <w:rPr>
          <w:noProof/>
          <w:sz w:val="24"/>
          <w:szCs w:val="24"/>
          <w:lang w:val="en-GB" w:eastAsia="es-ES"/>
        </w:rPr>
      </w:pPr>
    </w:p>
    <w:p w:rsidR="00745E81" w:rsidRDefault="00745E81" w:rsidP="00981989">
      <w:pPr>
        <w:tabs>
          <w:tab w:val="left" w:pos="5889"/>
        </w:tabs>
        <w:rPr>
          <w:noProof/>
          <w:sz w:val="24"/>
          <w:szCs w:val="24"/>
          <w:lang w:val="en-GB" w:eastAsia="es-ES"/>
        </w:rPr>
      </w:pPr>
    </w:p>
    <w:p w:rsidR="00745E81" w:rsidRDefault="00745E81" w:rsidP="00981989">
      <w:pPr>
        <w:tabs>
          <w:tab w:val="left" w:pos="5889"/>
        </w:tabs>
        <w:rPr>
          <w:noProof/>
          <w:sz w:val="24"/>
          <w:szCs w:val="24"/>
          <w:lang w:val="en-GB" w:eastAsia="es-ES"/>
        </w:rPr>
      </w:pPr>
    </w:p>
    <w:p w:rsidR="00745E81" w:rsidRPr="00981989" w:rsidRDefault="00745E81" w:rsidP="00981989">
      <w:pPr>
        <w:tabs>
          <w:tab w:val="left" w:pos="5889"/>
        </w:tabs>
        <w:rPr>
          <w:noProof/>
          <w:sz w:val="24"/>
          <w:szCs w:val="24"/>
          <w:lang w:val="en-GB" w:eastAsia="es-ES"/>
        </w:rPr>
      </w:pPr>
    </w:p>
    <w:p w:rsidR="00373E3D" w:rsidRPr="00891396" w:rsidRDefault="00595CDF" w:rsidP="00373E3D">
      <w:pPr>
        <w:pStyle w:val="Puesto"/>
        <w:jc w:val="center"/>
        <w:rPr>
          <w:color w:val="B042CE"/>
          <w:sz w:val="48"/>
          <w:szCs w:val="48"/>
          <w:lang w:val="en-GB"/>
        </w:rPr>
      </w:pPr>
      <w:r>
        <w:rPr>
          <w:color w:val="B042CE"/>
          <w:sz w:val="48"/>
          <w:szCs w:val="48"/>
          <w:lang w:val="en-GB"/>
        </w:rPr>
        <w:lastRenderedPageBreak/>
        <w:t>MANIPULATION OF FILE IN C</w:t>
      </w:r>
      <w:r w:rsidR="00373E3D">
        <w:rPr>
          <w:color w:val="B042CE"/>
          <w:sz w:val="48"/>
          <w:szCs w:val="48"/>
          <w:lang w:val="en-GB"/>
        </w:rPr>
        <w:t>#</w:t>
      </w:r>
    </w:p>
    <w:p w:rsidR="00373E3D" w:rsidRPr="00891396" w:rsidRDefault="00373E3D" w:rsidP="00373E3D">
      <w:pPr>
        <w:rPr>
          <w:color w:val="B042CE"/>
          <w:lang w:val="en-GB"/>
        </w:rPr>
      </w:pPr>
      <w:r>
        <w:rPr>
          <w:noProof/>
          <w:color w:val="B042CE"/>
          <w:lang w:eastAsia="es-ES"/>
        </w:rPr>
        <mc:AlternateContent>
          <mc:Choice Requires="wps">
            <w:drawing>
              <wp:anchor distT="0" distB="0" distL="114300" distR="114300" simplePos="0" relativeHeight="251670528" behindDoc="0" locked="0" layoutInCell="1" allowOverlap="1" wp14:anchorId="4BE9A784" wp14:editId="5DCC40F4">
                <wp:simplePos x="0" y="0"/>
                <wp:positionH relativeFrom="column">
                  <wp:posOffset>-13648</wp:posOffset>
                </wp:positionH>
                <wp:positionV relativeFrom="paragraph">
                  <wp:posOffset>40801</wp:posOffset>
                </wp:positionV>
                <wp:extent cx="5663821" cy="245660"/>
                <wp:effectExtent l="0" t="0" r="0" b="2540"/>
                <wp:wrapNone/>
                <wp:docPr id="9" name="Rectángulo redondeado 9"/>
                <wp:cNvGraphicFramePr/>
                <a:graphic xmlns:a="http://schemas.openxmlformats.org/drawingml/2006/main">
                  <a:graphicData uri="http://schemas.microsoft.com/office/word/2010/wordprocessingShape">
                    <wps:wsp>
                      <wps:cNvSpPr/>
                      <wps:spPr>
                        <a:xfrm>
                          <a:off x="0" y="0"/>
                          <a:ext cx="5663821" cy="245660"/>
                        </a:xfrm>
                        <a:prstGeom prst="roundRect">
                          <a:avLst/>
                        </a:prstGeom>
                        <a:solidFill>
                          <a:srgbClr val="6A27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E6A5BD" id="Rectángulo redondeado 9" o:spid="_x0000_s1026" style="position:absolute;margin-left:-1.05pt;margin-top:3.2pt;width:445.95pt;height:19.3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" fillcolor="#6a2785" stroked="f" strokeweight="1pt"/>
            </w:pict>
          </mc:Fallback>
        </mc:AlternateContent>
      </w:r>
    </w:p>
    <w:p w:rsidR="00F75DB8" w:rsidRDefault="00F75DB8" w:rsidP="00F75DB8">
      <w:pPr>
        <w:tabs>
          <w:tab w:val="left" w:pos="5889"/>
        </w:tabs>
        <w:rPr>
          <w:rFonts w:ascii="Times New Roman" w:hAnsi="Times New Roman" w:cs="Times New Roman"/>
          <w:sz w:val="28"/>
          <w:szCs w:val="28"/>
          <w:lang w:val="en-GB"/>
        </w:rPr>
      </w:pPr>
    </w:p>
    <w:p w:rsidR="00595CDF" w:rsidRDefault="00595CDF">
      <w:pPr>
        <w:tabs>
          <w:tab w:val="left" w:pos="5889"/>
        </w:tabs>
        <w:rPr>
          <w:rFonts w:ascii="Times New Roman" w:hAnsi="Times New Roman" w:cs="Times New Roman"/>
          <w:sz w:val="28"/>
          <w:szCs w:val="28"/>
          <w:lang w:val="en-GB"/>
        </w:rPr>
      </w:pPr>
      <w:r w:rsidRPr="00595CDF">
        <w:rPr>
          <w:rFonts w:ascii="Times New Roman" w:hAnsi="Times New Roman" w:cs="Times New Roman"/>
          <w:sz w:val="28"/>
          <w:szCs w:val="28"/>
          <w:lang w:val="en-GB"/>
        </w:rPr>
        <w:t>When making a comparison between F # and C #, I have to be subject to what I do in both languages, for that reason when creating, writing and / or overwriting an external file in F #, I had to do the same in C #.</w:t>
      </w:r>
    </w:p>
    <w:p w:rsidR="00194A2D" w:rsidRDefault="00194A2D">
      <w:pPr>
        <w:tabs>
          <w:tab w:val="left" w:pos="5889"/>
        </w:tabs>
        <w:rPr>
          <w:rFonts w:ascii="Times New Roman" w:hAnsi="Times New Roman" w:cs="Times New Roman"/>
          <w:sz w:val="28"/>
          <w:szCs w:val="28"/>
          <w:lang w:val="en-GB"/>
        </w:rPr>
      </w:pPr>
      <w:r w:rsidRPr="00194A2D">
        <w:rPr>
          <w:rFonts w:ascii="Times New Roman" w:hAnsi="Times New Roman" w:cs="Times New Roman"/>
          <w:sz w:val="28"/>
          <w:szCs w:val="28"/>
          <w:lang w:val="en-GB"/>
        </w:rPr>
        <w:t xml:space="preserve">The function that I used in this case was a </w:t>
      </w:r>
      <w:proofErr w:type="spellStart"/>
      <w:r w:rsidRPr="00194A2D">
        <w:rPr>
          <w:rFonts w:ascii="Segoe UI" w:eastAsia="Times New Roman" w:hAnsi="Segoe UI" w:cs="Segoe UI"/>
          <w:color w:val="0000FF"/>
          <w:sz w:val="24"/>
          <w:szCs w:val="24"/>
          <w:u w:val="single"/>
          <w:lang w:val="en-GB" w:eastAsia="es-ES"/>
        </w:rPr>
        <w:t>StreamWriter</w:t>
      </w:r>
      <w:proofErr w:type="spellEnd"/>
      <w:r w:rsidRPr="00194A2D">
        <w:rPr>
          <w:rFonts w:ascii="Times New Roman" w:hAnsi="Times New Roman" w:cs="Times New Roman"/>
          <w:sz w:val="28"/>
          <w:szCs w:val="28"/>
          <w:lang w:val="en-GB"/>
        </w:rPr>
        <w:t>, having previously worked with the handling of data flows in different languages,</w:t>
      </w:r>
      <w:r w:rsidR="00AD21DB">
        <w:rPr>
          <w:rFonts w:ascii="Times New Roman" w:hAnsi="Times New Roman" w:cs="Times New Roman"/>
          <w:sz w:val="28"/>
          <w:szCs w:val="28"/>
          <w:lang w:val="en-GB"/>
        </w:rPr>
        <w:t xml:space="preserve"> I supposed that</w:t>
      </w:r>
      <w:r w:rsidRPr="00194A2D">
        <w:rPr>
          <w:rFonts w:ascii="Times New Roman" w:hAnsi="Times New Roman" w:cs="Times New Roman"/>
          <w:sz w:val="28"/>
          <w:szCs w:val="28"/>
          <w:lang w:val="en-GB"/>
        </w:rPr>
        <w:t xml:space="preserve"> I </w:t>
      </w:r>
      <w:r w:rsidR="00AD21DB">
        <w:rPr>
          <w:rFonts w:ascii="Times New Roman" w:hAnsi="Times New Roman" w:cs="Times New Roman"/>
          <w:sz w:val="28"/>
          <w:szCs w:val="28"/>
          <w:lang w:val="en-GB"/>
        </w:rPr>
        <w:t xml:space="preserve">will </w:t>
      </w:r>
      <w:r>
        <w:rPr>
          <w:rFonts w:ascii="Times New Roman" w:hAnsi="Times New Roman" w:cs="Times New Roman"/>
          <w:sz w:val="28"/>
          <w:szCs w:val="28"/>
          <w:lang w:val="en-GB"/>
        </w:rPr>
        <w:t>ha</w:t>
      </w:r>
      <w:r w:rsidR="00AD21DB">
        <w:rPr>
          <w:rFonts w:ascii="Times New Roman" w:hAnsi="Times New Roman" w:cs="Times New Roman"/>
          <w:sz w:val="28"/>
          <w:szCs w:val="28"/>
          <w:lang w:val="en-GB"/>
        </w:rPr>
        <w:t>ve</w:t>
      </w:r>
      <w:r w:rsidRPr="00194A2D">
        <w:rPr>
          <w:rFonts w:ascii="Times New Roman" w:hAnsi="Times New Roman" w:cs="Times New Roman"/>
          <w:sz w:val="28"/>
          <w:szCs w:val="28"/>
          <w:lang w:val="en-GB"/>
        </w:rPr>
        <w:t xml:space="preserve"> more solid base</w:t>
      </w:r>
      <w:r>
        <w:rPr>
          <w:rFonts w:ascii="Times New Roman" w:hAnsi="Times New Roman" w:cs="Times New Roman"/>
          <w:sz w:val="28"/>
          <w:szCs w:val="28"/>
          <w:lang w:val="en-GB"/>
        </w:rPr>
        <w:t>.</w:t>
      </w:r>
    </w:p>
    <w:p w:rsidR="00194A2D" w:rsidRDefault="00194A2D">
      <w:pPr>
        <w:tabs>
          <w:tab w:val="left" w:pos="5889"/>
        </w:tabs>
        <w:rPr>
          <w:rFonts w:ascii="Times New Roman" w:hAnsi="Times New Roman" w:cs="Times New Roman"/>
          <w:sz w:val="28"/>
          <w:szCs w:val="28"/>
          <w:lang w:val="en-GB"/>
        </w:rPr>
      </w:pPr>
      <w:r w:rsidRPr="00194A2D">
        <w:rPr>
          <w:rFonts w:ascii="Times New Roman" w:hAnsi="Times New Roman" w:cs="Times New Roman"/>
          <w:sz w:val="28"/>
          <w:szCs w:val="28"/>
          <w:lang w:val="en-GB"/>
        </w:rPr>
        <w:t xml:space="preserve">In this case I could have used other functions like the </w:t>
      </w:r>
      <w:proofErr w:type="spellStart"/>
      <w:r w:rsidRPr="00194A2D">
        <w:rPr>
          <w:rFonts w:ascii="Segoe UI" w:eastAsia="Times New Roman" w:hAnsi="Segoe UI" w:cs="Segoe UI"/>
          <w:color w:val="0000FF"/>
          <w:sz w:val="24"/>
          <w:szCs w:val="24"/>
          <w:u w:val="single"/>
          <w:lang w:val="en-GB" w:eastAsia="es-ES"/>
        </w:rPr>
        <w:t>File.WriteAllText</w:t>
      </w:r>
      <w:proofErr w:type="spellEnd"/>
      <w:r w:rsidRPr="00194A2D">
        <w:rPr>
          <w:rFonts w:ascii="Times New Roman" w:hAnsi="Times New Roman" w:cs="Times New Roman"/>
          <w:sz w:val="28"/>
          <w:szCs w:val="28"/>
          <w:lang w:val="en-GB"/>
        </w:rPr>
        <w:t xml:space="preserve">, exactly the same as the case of F # (they share many similarities since both are developed by Microsoft), however in this way, only changing the second parameter </w:t>
      </w:r>
      <w:r>
        <w:rPr>
          <w:rFonts w:ascii="Times New Roman" w:hAnsi="Times New Roman" w:cs="Times New Roman"/>
          <w:sz w:val="28"/>
          <w:szCs w:val="28"/>
          <w:lang w:val="en-GB"/>
        </w:rPr>
        <w:t xml:space="preserve">of the </w:t>
      </w:r>
      <w:proofErr w:type="spellStart"/>
      <w:r w:rsidRPr="00194A2D">
        <w:rPr>
          <w:rFonts w:ascii="Segoe UI" w:eastAsia="Times New Roman" w:hAnsi="Segoe UI" w:cs="Segoe UI"/>
          <w:color w:val="0000FF"/>
          <w:sz w:val="24"/>
          <w:szCs w:val="24"/>
          <w:u w:val="single"/>
          <w:lang w:val="en-GB" w:eastAsia="es-ES"/>
        </w:rPr>
        <w:t>StreamWriter</w:t>
      </w:r>
      <w:proofErr w:type="spellEnd"/>
      <w:r>
        <w:rPr>
          <w:rFonts w:ascii="Times New Roman" w:hAnsi="Times New Roman" w:cs="Times New Roman"/>
          <w:sz w:val="28"/>
          <w:szCs w:val="28"/>
          <w:lang w:val="en-GB"/>
        </w:rPr>
        <w:t xml:space="preserve"> (type bool</w:t>
      </w:r>
      <w:r w:rsidRPr="00194A2D">
        <w:rPr>
          <w:rFonts w:ascii="Times New Roman" w:hAnsi="Times New Roman" w:cs="Times New Roman"/>
          <w:sz w:val="28"/>
          <w:szCs w:val="28"/>
          <w:lang w:val="en-GB"/>
        </w:rPr>
        <w:t>) I can decide whether or not to overwrite the text of the file</w:t>
      </w:r>
      <w:r w:rsidR="00555B86">
        <w:rPr>
          <w:rFonts w:ascii="Times New Roman" w:hAnsi="Times New Roman" w:cs="Times New Roman"/>
          <w:sz w:val="28"/>
          <w:szCs w:val="28"/>
          <w:lang w:val="en-GB"/>
        </w:rPr>
        <w:t>.</w:t>
      </w:r>
    </w:p>
    <w:p w:rsidR="00555B86" w:rsidRDefault="00555B86">
      <w:pPr>
        <w:tabs>
          <w:tab w:val="left" w:pos="5889"/>
        </w:tabs>
        <w:rPr>
          <w:rFonts w:ascii="Times New Roman" w:hAnsi="Times New Roman" w:cs="Times New Roman"/>
          <w:sz w:val="28"/>
          <w:szCs w:val="28"/>
          <w:lang w:val="en-GB"/>
        </w:rPr>
      </w:pPr>
      <w:r>
        <w:rPr>
          <w:rFonts w:ascii="Times New Roman" w:hAnsi="Times New Roman" w:cs="Times New Roman"/>
          <w:sz w:val="28"/>
          <w:szCs w:val="28"/>
          <w:lang w:val="en-GB"/>
        </w:rPr>
        <w:t>Example:</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proofErr w:type="gramStart"/>
      <w:r w:rsidRPr="004058A8">
        <w:rPr>
          <w:rFonts w:ascii="Consolas" w:hAnsi="Consolas" w:cs="Consolas"/>
          <w:color w:val="0000FF"/>
          <w:sz w:val="24"/>
          <w:szCs w:val="24"/>
          <w:lang w:val="en-GB"/>
        </w:rPr>
        <w:t>using</w:t>
      </w:r>
      <w:proofErr w:type="gramEnd"/>
      <w:r w:rsidRPr="004058A8">
        <w:rPr>
          <w:rFonts w:ascii="Consolas" w:hAnsi="Consolas" w:cs="Consolas"/>
          <w:color w:val="000000"/>
          <w:sz w:val="24"/>
          <w:szCs w:val="24"/>
          <w:lang w:val="en-GB"/>
        </w:rPr>
        <w:t xml:space="preserve"> System;</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proofErr w:type="gramStart"/>
      <w:r w:rsidRPr="004058A8">
        <w:rPr>
          <w:rFonts w:ascii="Consolas" w:hAnsi="Consolas" w:cs="Consolas"/>
          <w:color w:val="0000FF"/>
          <w:sz w:val="24"/>
          <w:szCs w:val="24"/>
          <w:lang w:val="en-GB"/>
        </w:rPr>
        <w:t>using</w:t>
      </w:r>
      <w:proofErr w:type="gramEnd"/>
      <w:r w:rsidRPr="004058A8">
        <w:rPr>
          <w:rFonts w:ascii="Consolas" w:hAnsi="Consolas" w:cs="Consolas"/>
          <w:color w:val="000000"/>
          <w:sz w:val="24"/>
          <w:szCs w:val="24"/>
          <w:lang w:val="en-GB"/>
        </w:rPr>
        <w:t xml:space="preserve"> </w:t>
      </w:r>
      <w:proofErr w:type="spellStart"/>
      <w:r w:rsidRPr="004058A8">
        <w:rPr>
          <w:rFonts w:ascii="Consolas" w:hAnsi="Consolas" w:cs="Consolas"/>
          <w:color w:val="000000"/>
          <w:sz w:val="24"/>
          <w:szCs w:val="24"/>
          <w:lang w:val="en-GB"/>
        </w:rPr>
        <w:t>System.Collections.Generic</w:t>
      </w:r>
      <w:proofErr w:type="spellEnd"/>
      <w:r w:rsidRPr="004058A8">
        <w:rPr>
          <w:rFonts w:ascii="Consolas" w:hAnsi="Consolas" w:cs="Consolas"/>
          <w:color w:val="000000"/>
          <w:sz w:val="24"/>
          <w:szCs w:val="24"/>
          <w:lang w:val="en-GB"/>
        </w:rPr>
        <w:t>;</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proofErr w:type="gramStart"/>
      <w:r w:rsidRPr="004058A8">
        <w:rPr>
          <w:rFonts w:ascii="Consolas" w:hAnsi="Consolas" w:cs="Consolas"/>
          <w:color w:val="0000FF"/>
          <w:sz w:val="24"/>
          <w:szCs w:val="24"/>
          <w:lang w:val="en-GB"/>
        </w:rPr>
        <w:t>using</w:t>
      </w:r>
      <w:proofErr w:type="gramEnd"/>
      <w:r w:rsidRPr="004058A8">
        <w:rPr>
          <w:rFonts w:ascii="Consolas" w:hAnsi="Consolas" w:cs="Consolas"/>
          <w:color w:val="000000"/>
          <w:sz w:val="24"/>
          <w:szCs w:val="24"/>
          <w:lang w:val="en-GB"/>
        </w:rPr>
        <w:t xml:space="preserve"> System.IO;</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proofErr w:type="gramStart"/>
      <w:r w:rsidRPr="004058A8">
        <w:rPr>
          <w:rFonts w:ascii="Consolas" w:hAnsi="Consolas" w:cs="Consolas"/>
          <w:color w:val="0000FF"/>
          <w:sz w:val="24"/>
          <w:szCs w:val="24"/>
          <w:lang w:val="en-GB"/>
        </w:rPr>
        <w:t>using</w:t>
      </w:r>
      <w:proofErr w:type="gramEnd"/>
      <w:r w:rsidRPr="004058A8">
        <w:rPr>
          <w:rFonts w:ascii="Consolas" w:hAnsi="Consolas" w:cs="Consolas"/>
          <w:color w:val="000000"/>
          <w:sz w:val="24"/>
          <w:szCs w:val="24"/>
          <w:lang w:val="en-GB"/>
        </w:rPr>
        <w:t xml:space="preserve"> </w:t>
      </w:r>
      <w:proofErr w:type="spellStart"/>
      <w:r w:rsidRPr="004058A8">
        <w:rPr>
          <w:rFonts w:ascii="Consolas" w:hAnsi="Consolas" w:cs="Consolas"/>
          <w:color w:val="000000"/>
          <w:sz w:val="24"/>
          <w:szCs w:val="24"/>
          <w:lang w:val="en-GB"/>
        </w:rPr>
        <w:t>System.Linq</w:t>
      </w:r>
      <w:proofErr w:type="spellEnd"/>
      <w:r w:rsidRPr="004058A8">
        <w:rPr>
          <w:rFonts w:ascii="Consolas" w:hAnsi="Consolas" w:cs="Consolas"/>
          <w:color w:val="000000"/>
          <w:sz w:val="24"/>
          <w:szCs w:val="24"/>
          <w:lang w:val="en-GB"/>
        </w:rPr>
        <w:t>;</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proofErr w:type="gramStart"/>
      <w:r w:rsidRPr="004058A8">
        <w:rPr>
          <w:rFonts w:ascii="Consolas" w:hAnsi="Consolas" w:cs="Consolas"/>
          <w:color w:val="0000FF"/>
          <w:sz w:val="24"/>
          <w:szCs w:val="24"/>
          <w:lang w:val="en-GB"/>
        </w:rPr>
        <w:t>using</w:t>
      </w:r>
      <w:proofErr w:type="gramEnd"/>
      <w:r w:rsidRPr="004058A8">
        <w:rPr>
          <w:rFonts w:ascii="Consolas" w:hAnsi="Consolas" w:cs="Consolas"/>
          <w:color w:val="000000"/>
          <w:sz w:val="24"/>
          <w:szCs w:val="24"/>
          <w:lang w:val="en-GB"/>
        </w:rPr>
        <w:t xml:space="preserve"> </w:t>
      </w:r>
      <w:proofErr w:type="spellStart"/>
      <w:r w:rsidRPr="004058A8">
        <w:rPr>
          <w:rFonts w:ascii="Consolas" w:hAnsi="Consolas" w:cs="Consolas"/>
          <w:color w:val="000000"/>
          <w:sz w:val="24"/>
          <w:szCs w:val="24"/>
          <w:lang w:val="en-GB"/>
        </w:rPr>
        <w:t>System.Text</w:t>
      </w:r>
      <w:proofErr w:type="spellEnd"/>
      <w:r w:rsidRPr="004058A8">
        <w:rPr>
          <w:rFonts w:ascii="Consolas" w:hAnsi="Consolas" w:cs="Consolas"/>
          <w:color w:val="000000"/>
          <w:sz w:val="24"/>
          <w:szCs w:val="24"/>
          <w:lang w:val="en-GB"/>
        </w:rPr>
        <w:t>;</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proofErr w:type="gramStart"/>
      <w:r w:rsidRPr="004058A8">
        <w:rPr>
          <w:rFonts w:ascii="Consolas" w:hAnsi="Consolas" w:cs="Consolas"/>
          <w:color w:val="0000FF"/>
          <w:sz w:val="24"/>
          <w:szCs w:val="24"/>
          <w:lang w:val="en-GB"/>
        </w:rPr>
        <w:t>using</w:t>
      </w:r>
      <w:proofErr w:type="gramEnd"/>
      <w:r w:rsidRPr="004058A8">
        <w:rPr>
          <w:rFonts w:ascii="Consolas" w:hAnsi="Consolas" w:cs="Consolas"/>
          <w:color w:val="000000"/>
          <w:sz w:val="24"/>
          <w:szCs w:val="24"/>
          <w:lang w:val="en-GB"/>
        </w:rPr>
        <w:t xml:space="preserve"> </w:t>
      </w:r>
      <w:proofErr w:type="spellStart"/>
      <w:r w:rsidRPr="004058A8">
        <w:rPr>
          <w:rFonts w:ascii="Consolas" w:hAnsi="Consolas" w:cs="Consolas"/>
          <w:color w:val="000000"/>
          <w:sz w:val="24"/>
          <w:szCs w:val="24"/>
          <w:lang w:val="en-GB"/>
        </w:rPr>
        <w:t>System.Threading.Tasks</w:t>
      </w:r>
      <w:proofErr w:type="spellEnd"/>
      <w:r w:rsidRPr="004058A8">
        <w:rPr>
          <w:rFonts w:ascii="Consolas" w:hAnsi="Consolas" w:cs="Consolas"/>
          <w:color w:val="000000"/>
          <w:sz w:val="24"/>
          <w:szCs w:val="24"/>
          <w:lang w:val="en-GB"/>
        </w:rPr>
        <w:t>;</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proofErr w:type="gramStart"/>
      <w:r w:rsidRPr="004058A8">
        <w:rPr>
          <w:rFonts w:ascii="Consolas" w:hAnsi="Consolas" w:cs="Consolas"/>
          <w:color w:val="0000FF"/>
          <w:sz w:val="24"/>
          <w:szCs w:val="24"/>
          <w:lang w:val="en-GB"/>
        </w:rPr>
        <w:t>namespace</w:t>
      </w:r>
      <w:proofErr w:type="gramEnd"/>
      <w:r w:rsidRPr="004058A8">
        <w:rPr>
          <w:rFonts w:ascii="Consolas" w:hAnsi="Consolas" w:cs="Consolas"/>
          <w:color w:val="000000"/>
          <w:sz w:val="24"/>
          <w:szCs w:val="24"/>
          <w:lang w:val="en-GB"/>
        </w:rPr>
        <w:t xml:space="preserve"> </w:t>
      </w:r>
      <w:proofErr w:type="spellStart"/>
      <w:r w:rsidRPr="004058A8">
        <w:rPr>
          <w:rFonts w:ascii="Consolas" w:hAnsi="Consolas" w:cs="Consolas"/>
          <w:color w:val="000000"/>
          <w:sz w:val="24"/>
          <w:szCs w:val="24"/>
          <w:lang w:val="en-GB"/>
        </w:rPr>
        <w:t>FunctionalSynopsisCSharp</w:t>
      </w:r>
      <w:proofErr w:type="spellEnd"/>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roofErr w:type="gramStart"/>
      <w:r w:rsidRPr="004058A8">
        <w:rPr>
          <w:rFonts w:ascii="Consolas" w:hAnsi="Consolas" w:cs="Consolas"/>
          <w:color w:val="0000FF"/>
          <w:sz w:val="24"/>
          <w:szCs w:val="24"/>
          <w:lang w:val="en-GB"/>
        </w:rPr>
        <w:t>class</w:t>
      </w:r>
      <w:proofErr w:type="gramEnd"/>
      <w:r w:rsidRPr="004058A8">
        <w:rPr>
          <w:rFonts w:ascii="Consolas" w:hAnsi="Consolas" w:cs="Consolas"/>
          <w:color w:val="000000"/>
          <w:sz w:val="24"/>
          <w:szCs w:val="24"/>
          <w:lang w:val="en-GB"/>
        </w:rPr>
        <w:t xml:space="preserve"> </w:t>
      </w:r>
      <w:r w:rsidRPr="004058A8">
        <w:rPr>
          <w:rFonts w:ascii="Consolas" w:hAnsi="Consolas" w:cs="Consolas"/>
          <w:color w:val="2B91AF"/>
          <w:sz w:val="24"/>
          <w:szCs w:val="24"/>
          <w:lang w:val="en-GB"/>
        </w:rPr>
        <w:t>Program</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roofErr w:type="gramStart"/>
      <w:r w:rsidRPr="004058A8">
        <w:rPr>
          <w:rFonts w:ascii="Consolas" w:hAnsi="Consolas" w:cs="Consolas"/>
          <w:color w:val="0000FF"/>
          <w:sz w:val="24"/>
          <w:szCs w:val="24"/>
          <w:lang w:val="en-GB"/>
        </w:rPr>
        <w:t>static</w:t>
      </w:r>
      <w:proofErr w:type="gramEnd"/>
      <w:r w:rsidRPr="004058A8">
        <w:rPr>
          <w:rFonts w:ascii="Consolas" w:hAnsi="Consolas" w:cs="Consolas"/>
          <w:color w:val="000000"/>
          <w:sz w:val="24"/>
          <w:szCs w:val="24"/>
          <w:lang w:val="en-GB"/>
        </w:rPr>
        <w:t xml:space="preserve"> </w:t>
      </w:r>
      <w:r w:rsidRPr="004058A8">
        <w:rPr>
          <w:rFonts w:ascii="Consolas" w:hAnsi="Consolas" w:cs="Consolas"/>
          <w:color w:val="0000FF"/>
          <w:sz w:val="24"/>
          <w:szCs w:val="24"/>
          <w:lang w:val="en-GB"/>
        </w:rPr>
        <w:t>void</w:t>
      </w:r>
      <w:r w:rsidRPr="004058A8">
        <w:rPr>
          <w:rFonts w:ascii="Consolas" w:hAnsi="Consolas" w:cs="Consolas"/>
          <w:color w:val="000000"/>
          <w:sz w:val="24"/>
          <w:szCs w:val="24"/>
          <w:lang w:val="en-GB"/>
        </w:rPr>
        <w:t xml:space="preserve"> Main(</w:t>
      </w:r>
      <w:r w:rsidRPr="004058A8">
        <w:rPr>
          <w:rFonts w:ascii="Consolas" w:hAnsi="Consolas" w:cs="Consolas"/>
          <w:color w:val="0000FF"/>
          <w:sz w:val="24"/>
          <w:szCs w:val="24"/>
          <w:lang w:val="en-GB"/>
        </w:rPr>
        <w:t>string</w:t>
      </w:r>
      <w:r w:rsidRPr="004058A8">
        <w:rPr>
          <w:rFonts w:ascii="Consolas" w:hAnsi="Consolas" w:cs="Consolas"/>
          <w:color w:val="000000"/>
          <w:sz w:val="24"/>
          <w:szCs w:val="24"/>
          <w:lang w:val="en-GB"/>
        </w:rPr>
        <w:t xml:space="preserve">[] </w:t>
      </w:r>
      <w:proofErr w:type="spellStart"/>
      <w:r w:rsidRPr="004058A8">
        <w:rPr>
          <w:rFonts w:ascii="Consolas" w:hAnsi="Consolas" w:cs="Consolas"/>
          <w:color w:val="000000"/>
          <w:sz w:val="24"/>
          <w:szCs w:val="24"/>
          <w:lang w:val="en-GB"/>
        </w:rPr>
        <w:t>args</w:t>
      </w:r>
      <w:proofErr w:type="spellEnd"/>
      <w:r w:rsidRPr="004058A8">
        <w:rPr>
          <w:rFonts w:ascii="Consolas" w:hAnsi="Consolas" w:cs="Consolas"/>
          <w:color w:val="000000"/>
          <w:sz w:val="24"/>
          <w:szCs w:val="24"/>
          <w:lang w:val="en-GB"/>
        </w:rPr>
        <w:t>)</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r w:rsidRPr="004058A8">
        <w:rPr>
          <w:rFonts w:ascii="Consolas" w:hAnsi="Consolas" w:cs="Consolas"/>
          <w:color w:val="008000"/>
          <w:sz w:val="24"/>
          <w:szCs w:val="24"/>
          <w:lang w:val="en-GB"/>
        </w:rPr>
        <w:t>//Declaration Variable</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roofErr w:type="spellStart"/>
      <w:proofErr w:type="gramStart"/>
      <w:r w:rsidRPr="004058A8">
        <w:rPr>
          <w:rFonts w:ascii="Consolas" w:hAnsi="Consolas" w:cs="Consolas"/>
          <w:color w:val="0000FF"/>
          <w:sz w:val="24"/>
          <w:szCs w:val="24"/>
          <w:lang w:val="en-GB"/>
        </w:rPr>
        <w:t>int</w:t>
      </w:r>
      <w:proofErr w:type="spellEnd"/>
      <w:proofErr w:type="gramEnd"/>
      <w:r w:rsidRPr="004058A8">
        <w:rPr>
          <w:rFonts w:ascii="Consolas" w:hAnsi="Consolas" w:cs="Consolas"/>
          <w:color w:val="000000"/>
          <w:sz w:val="24"/>
          <w:szCs w:val="24"/>
          <w:lang w:val="en-GB"/>
        </w:rPr>
        <w:t xml:space="preserve"> count = 0;</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roofErr w:type="gramStart"/>
      <w:r w:rsidRPr="004058A8">
        <w:rPr>
          <w:rFonts w:ascii="Consolas" w:hAnsi="Consolas" w:cs="Consolas"/>
          <w:color w:val="0000FF"/>
          <w:sz w:val="24"/>
          <w:szCs w:val="24"/>
          <w:lang w:val="en-GB"/>
        </w:rPr>
        <w:t>string</w:t>
      </w:r>
      <w:proofErr w:type="gramEnd"/>
      <w:r w:rsidRPr="004058A8">
        <w:rPr>
          <w:rFonts w:ascii="Consolas" w:hAnsi="Consolas" w:cs="Consolas"/>
          <w:color w:val="000000"/>
          <w:sz w:val="24"/>
          <w:szCs w:val="24"/>
          <w:lang w:val="en-GB"/>
        </w:rPr>
        <w:t xml:space="preserve"> </w:t>
      </w:r>
      <w:proofErr w:type="spellStart"/>
      <w:r w:rsidRPr="004058A8">
        <w:rPr>
          <w:rFonts w:ascii="Consolas" w:hAnsi="Consolas" w:cs="Consolas"/>
          <w:color w:val="000000"/>
          <w:sz w:val="24"/>
          <w:szCs w:val="24"/>
          <w:lang w:val="en-GB"/>
        </w:rPr>
        <w:t>originalText</w:t>
      </w:r>
      <w:proofErr w:type="spellEnd"/>
      <w:r w:rsidRPr="004058A8">
        <w:rPr>
          <w:rFonts w:ascii="Consolas" w:hAnsi="Consolas" w:cs="Consolas"/>
          <w:color w:val="000000"/>
          <w:sz w:val="24"/>
          <w:szCs w:val="24"/>
          <w:lang w:val="en-GB"/>
        </w:rPr>
        <w:t xml:space="preserve">, text2, </w:t>
      </w:r>
      <w:proofErr w:type="spellStart"/>
      <w:r w:rsidRPr="004058A8">
        <w:rPr>
          <w:rFonts w:ascii="Consolas" w:hAnsi="Consolas" w:cs="Consolas"/>
          <w:color w:val="000000"/>
          <w:sz w:val="24"/>
          <w:szCs w:val="24"/>
          <w:lang w:val="en-GB"/>
        </w:rPr>
        <w:t>pathFile</w:t>
      </w:r>
      <w:proofErr w:type="spellEnd"/>
      <w:r w:rsidRPr="004058A8">
        <w:rPr>
          <w:rFonts w:ascii="Consolas" w:hAnsi="Consolas" w:cs="Consolas"/>
          <w:color w:val="000000"/>
          <w:sz w:val="24"/>
          <w:szCs w:val="24"/>
          <w:lang w:val="en-GB"/>
        </w:rPr>
        <w:t xml:space="preserve"> = </w:t>
      </w:r>
      <w:r w:rsidRPr="004058A8">
        <w:rPr>
          <w:rFonts w:ascii="Consolas" w:hAnsi="Consolas" w:cs="Consolas"/>
          <w:color w:val="800000"/>
          <w:sz w:val="24"/>
          <w:szCs w:val="24"/>
          <w:lang w:val="en-GB"/>
        </w:rPr>
        <w:t>@"C:\Users\Mi PC\workspaceFP\FunctionalSynopsisCSharp\FunctionalSynopsisCSharp\Prueba\SynopsisFile.txt"</w:t>
      </w:r>
      <w:r w:rsidRPr="004058A8">
        <w:rPr>
          <w:rFonts w:ascii="Consolas" w:hAnsi="Consolas" w:cs="Consolas"/>
          <w:color w:val="000000"/>
          <w:sz w:val="24"/>
          <w:szCs w:val="24"/>
          <w:lang w:val="en-GB"/>
        </w:rPr>
        <w:t>;</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roofErr w:type="gramStart"/>
      <w:r w:rsidRPr="004058A8">
        <w:rPr>
          <w:rFonts w:ascii="Consolas" w:hAnsi="Consolas" w:cs="Consolas"/>
          <w:color w:val="0000FF"/>
          <w:sz w:val="24"/>
          <w:szCs w:val="24"/>
          <w:lang w:val="en-GB"/>
        </w:rPr>
        <w:t>char</w:t>
      </w:r>
      <w:r w:rsidRPr="004058A8">
        <w:rPr>
          <w:rFonts w:ascii="Consolas" w:hAnsi="Consolas" w:cs="Consolas"/>
          <w:color w:val="000000"/>
          <w:sz w:val="24"/>
          <w:szCs w:val="24"/>
          <w:lang w:val="en-GB"/>
        </w:rPr>
        <w:t>[</w:t>
      </w:r>
      <w:proofErr w:type="gramEnd"/>
      <w:r w:rsidRPr="004058A8">
        <w:rPr>
          <w:rFonts w:ascii="Consolas" w:hAnsi="Consolas" w:cs="Consolas"/>
          <w:color w:val="000000"/>
          <w:sz w:val="24"/>
          <w:szCs w:val="24"/>
          <w:lang w:val="en-GB"/>
        </w:rPr>
        <w:t xml:space="preserve">] vocals = { </w:t>
      </w:r>
      <w:r w:rsidRPr="004058A8">
        <w:rPr>
          <w:rFonts w:ascii="Consolas" w:hAnsi="Consolas" w:cs="Consolas"/>
          <w:color w:val="A31515"/>
          <w:sz w:val="24"/>
          <w:szCs w:val="24"/>
          <w:lang w:val="en-GB"/>
        </w:rPr>
        <w:t>'a'</w:t>
      </w:r>
      <w:r w:rsidRPr="004058A8">
        <w:rPr>
          <w:rFonts w:ascii="Consolas" w:hAnsi="Consolas" w:cs="Consolas"/>
          <w:color w:val="000000"/>
          <w:sz w:val="24"/>
          <w:szCs w:val="24"/>
          <w:lang w:val="en-GB"/>
        </w:rPr>
        <w:t xml:space="preserve">, </w:t>
      </w:r>
      <w:r w:rsidRPr="004058A8">
        <w:rPr>
          <w:rFonts w:ascii="Consolas" w:hAnsi="Consolas" w:cs="Consolas"/>
          <w:color w:val="A31515"/>
          <w:sz w:val="24"/>
          <w:szCs w:val="24"/>
          <w:lang w:val="en-GB"/>
        </w:rPr>
        <w:t>'e'</w:t>
      </w:r>
      <w:r w:rsidRPr="004058A8">
        <w:rPr>
          <w:rFonts w:ascii="Consolas" w:hAnsi="Consolas" w:cs="Consolas"/>
          <w:color w:val="000000"/>
          <w:sz w:val="24"/>
          <w:szCs w:val="24"/>
          <w:lang w:val="en-GB"/>
        </w:rPr>
        <w:t xml:space="preserve">, </w:t>
      </w:r>
      <w:r w:rsidRPr="004058A8">
        <w:rPr>
          <w:rFonts w:ascii="Consolas" w:hAnsi="Consolas" w:cs="Consolas"/>
          <w:color w:val="A31515"/>
          <w:sz w:val="24"/>
          <w:szCs w:val="24"/>
          <w:lang w:val="en-GB"/>
        </w:rPr>
        <w:t>'</w:t>
      </w:r>
      <w:proofErr w:type="spellStart"/>
      <w:r w:rsidRPr="004058A8">
        <w:rPr>
          <w:rFonts w:ascii="Consolas" w:hAnsi="Consolas" w:cs="Consolas"/>
          <w:color w:val="A31515"/>
          <w:sz w:val="24"/>
          <w:szCs w:val="24"/>
          <w:lang w:val="en-GB"/>
        </w:rPr>
        <w:t>i</w:t>
      </w:r>
      <w:proofErr w:type="spellEnd"/>
      <w:r w:rsidRPr="004058A8">
        <w:rPr>
          <w:rFonts w:ascii="Consolas" w:hAnsi="Consolas" w:cs="Consolas"/>
          <w:color w:val="A31515"/>
          <w:sz w:val="24"/>
          <w:szCs w:val="24"/>
          <w:lang w:val="en-GB"/>
        </w:rPr>
        <w:t>'</w:t>
      </w:r>
      <w:r w:rsidRPr="004058A8">
        <w:rPr>
          <w:rFonts w:ascii="Consolas" w:hAnsi="Consolas" w:cs="Consolas"/>
          <w:color w:val="000000"/>
          <w:sz w:val="24"/>
          <w:szCs w:val="24"/>
          <w:lang w:val="en-GB"/>
        </w:rPr>
        <w:t>,</w:t>
      </w:r>
      <w:r w:rsidRPr="004058A8">
        <w:rPr>
          <w:rFonts w:ascii="Consolas" w:hAnsi="Consolas" w:cs="Consolas"/>
          <w:color w:val="A31515"/>
          <w:sz w:val="24"/>
          <w:szCs w:val="24"/>
          <w:lang w:val="en-GB"/>
        </w:rPr>
        <w:t>'</w:t>
      </w:r>
      <w:proofErr w:type="spellStart"/>
      <w:r w:rsidRPr="004058A8">
        <w:rPr>
          <w:rFonts w:ascii="Consolas" w:hAnsi="Consolas" w:cs="Consolas"/>
          <w:color w:val="A31515"/>
          <w:sz w:val="24"/>
          <w:szCs w:val="24"/>
          <w:lang w:val="en-GB"/>
        </w:rPr>
        <w:t>o'</w:t>
      </w:r>
      <w:r w:rsidRPr="004058A8">
        <w:rPr>
          <w:rFonts w:ascii="Consolas" w:hAnsi="Consolas" w:cs="Consolas"/>
          <w:color w:val="000000"/>
          <w:sz w:val="24"/>
          <w:szCs w:val="24"/>
          <w:lang w:val="en-GB"/>
        </w:rPr>
        <w:t>,</w:t>
      </w:r>
      <w:r w:rsidRPr="004058A8">
        <w:rPr>
          <w:rFonts w:ascii="Consolas" w:hAnsi="Consolas" w:cs="Consolas"/>
          <w:color w:val="A31515"/>
          <w:sz w:val="24"/>
          <w:szCs w:val="24"/>
          <w:lang w:val="en-GB"/>
        </w:rPr>
        <w:t>'u'</w:t>
      </w:r>
      <w:r w:rsidRPr="004058A8">
        <w:rPr>
          <w:rFonts w:ascii="Consolas" w:hAnsi="Consolas" w:cs="Consolas"/>
          <w:color w:val="000000"/>
          <w:sz w:val="24"/>
          <w:szCs w:val="24"/>
          <w:lang w:val="en-GB"/>
        </w:rPr>
        <w:t>,</w:t>
      </w:r>
      <w:r w:rsidRPr="004058A8">
        <w:rPr>
          <w:rFonts w:ascii="Consolas" w:hAnsi="Consolas" w:cs="Consolas"/>
          <w:color w:val="A31515"/>
          <w:sz w:val="24"/>
          <w:szCs w:val="24"/>
          <w:lang w:val="en-GB"/>
        </w:rPr>
        <w:t>'A'</w:t>
      </w:r>
      <w:r w:rsidRPr="004058A8">
        <w:rPr>
          <w:rFonts w:ascii="Consolas" w:hAnsi="Consolas" w:cs="Consolas"/>
          <w:color w:val="000000"/>
          <w:sz w:val="24"/>
          <w:szCs w:val="24"/>
          <w:lang w:val="en-GB"/>
        </w:rPr>
        <w:t>,</w:t>
      </w:r>
      <w:r w:rsidRPr="004058A8">
        <w:rPr>
          <w:rFonts w:ascii="Consolas" w:hAnsi="Consolas" w:cs="Consolas"/>
          <w:color w:val="A31515"/>
          <w:sz w:val="24"/>
          <w:szCs w:val="24"/>
          <w:lang w:val="en-GB"/>
        </w:rPr>
        <w:t>'E'</w:t>
      </w:r>
      <w:r w:rsidRPr="004058A8">
        <w:rPr>
          <w:rFonts w:ascii="Consolas" w:hAnsi="Consolas" w:cs="Consolas"/>
          <w:color w:val="000000"/>
          <w:sz w:val="24"/>
          <w:szCs w:val="24"/>
          <w:lang w:val="en-GB"/>
        </w:rPr>
        <w:t>,</w:t>
      </w:r>
      <w:r w:rsidRPr="004058A8">
        <w:rPr>
          <w:rFonts w:ascii="Consolas" w:hAnsi="Consolas" w:cs="Consolas"/>
          <w:color w:val="A31515"/>
          <w:sz w:val="24"/>
          <w:szCs w:val="24"/>
          <w:lang w:val="en-GB"/>
        </w:rPr>
        <w:t>'I'</w:t>
      </w:r>
      <w:r w:rsidRPr="004058A8">
        <w:rPr>
          <w:rFonts w:ascii="Consolas" w:hAnsi="Consolas" w:cs="Consolas"/>
          <w:color w:val="000000"/>
          <w:sz w:val="24"/>
          <w:szCs w:val="24"/>
          <w:lang w:val="en-GB"/>
        </w:rPr>
        <w:t>,</w:t>
      </w:r>
      <w:r w:rsidRPr="004058A8">
        <w:rPr>
          <w:rFonts w:ascii="Consolas" w:hAnsi="Consolas" w:cs="Consolas"/>
          <w:color w:val="A31515"/>
          <w:sz w:val="24"/>
          <w:szCs w:val="24"/>
          <w:lang w:val="en-GB"/>
        </w:rPr>
        <w:t>'O'</w:t>
      </w:r>
      <w:r w:rsidRPr="004058A8">
        <w:rPr>
          <w:rFonts w:ascii="Consolas" w:hAnsi="Consolas" w:cs="Consolas"/>
          <w:color w:val="000000"/>
          <w:sz w:val="24"/>
          <w:szCs w:val="24"/>
          <w:lang w:val="en-GB"/>
        </w:rPr>
        <w:t>,</w:t>
      </w:r>
      <w:r w:rsidRPr="004058A8">
        <w:rPr>
          <w:rFonts w:ascii="Consolas" w:hAnsi="Consolas" w:cs="Consolas"/>
          <w:color w:val="A31515"/>
          <w:sz w:val="24"/>
          <w:szCs w:val="24"/>
          <w:lang w:val="en-GB"/>
        </w:rPr>
        <w:t>'U</w:t>
      </w:r>
      <w:proofErr w:type="spellEnd"/>
      <w:r w:rsidRPr="004058A8">
        <w:rPr>
          <w:rFonts w:ascii="Consolas" w:hAnsi="Consolas" w:cs="Consolas"/>
          <w:color w:val="A31515"/>
          <w:sz w:val="24"/>
          <w:szCs w:val="24"/>
          <w:lang w:val="en-GB"/>
        </w:rPr>
        <w:t>'</w:t>
      </w:r>
      <w:r w:rsidRPr="004058A8">
        <w:rPr>
          <w:rFonts w:ascii="Consolas" w:hAnsi="Consolas" w:cs="Consolas"/>
          <w:color w:val="000000"/>
          <w:sz w:val="24"/>
          <w:szCs w:val="24"/>
          <w:lang w:val="en-GB"/>
        </w:rPr>
        <w:t xml:space="preserve"> };</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
    <w:p w:rsid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
    <w:p w:rsid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p>
    <w:p w:rsid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p>
    <w:p w:rsid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8000"/>
          <w:sz w:val="24"/>
          <w:szCs w:val="24"/>
          <w:lang w:val="en-GB"/>
        </w:rPr>
        <w:lastRenderedPageBreak/>
        <w:t>//Create, write or overwrite the File</w:t>
      </w:r>
      <w:bookmarkStart w:id="0" w:name="_GoBack"/>
      <w:bookmarkEnd w:id="0"/>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roofErr w:type="gramStart"/>
      <w:r w:rsidRPr="004058A8">
        <w:rPr>
          <w:rFonts w:ascii="Consolas" w:hAnsi="Consolas" w:cs="Consolas"/>
          <w:color w:val="0000FF"/>
          <w:sz w:val="24"/>
          <w:szCs w:val="24"/>
          <w:lang w:val="en-GB"/>
        </w:rPr>
        <w:t>using</w:t>
      </w:r>
      <w:proofErr w:type="gramEnd"/>
      <w:r w:rsidRPr="004058A8">
        <w:rPr>
          <w:rFonts w:ascii="Consolas" w:hAnsi="Consolas" w:cs="Consolas"/>
          <w:color w:val="000000"/>
          <w:sz w:val="24"/>
          <w:szCs w:val="24"/>
          <w:lang w:val="en-GB"/>
        </w:rPr>
        <w:t xml:space="preserve"> (</w:t>
      </w:r>
      <w:proofErr w:type="spellStart"/>
      <w:r w:rsidRPr="004058A8">
        <w:rPr>
          <w:rFonts w:ascii="Consolas" w:hAnsi="Consolas" w:cs="Consolas"/>
          <w:color w:val="000000"/>
          <w:sz w:val="24"/>
          <w:szCs w:val="24"/>
          <w:lang w:val="en-GB"/>
        </w:rPr>
        <w:t>System.IO.StreamWriter</w:t>
      </w:r>
      <w:proofErr w:type="spellEnd"/>
      <w:r w:rsidRPr="004058A8">
        <w:rPr>
          <w:rFonts w:ascii="Consolas" w:hAnsi="Consolas" w:cs="Consolas"/>
          <w:color w:val="000000"/>
          <w:sz w:val="24"/>
          <w:szCs w:val="24"/>
          <w:lang w:val="en-GB"/>
        </w:rPr>
        <w:t xml:space="preserve"> file = </w:t>
      </w:r>
      <w:r w:rsidRPr="004058A8">
        <w:rPr>
          <w:rFonts w:ascii="Consolas" w:hAnsi="Consolas" w:cs="Consolas"/>
          <w:color w:val="0000FF"/>
          <w:sz w:val="24"/>
          <w:szCs w:val="24"/>
          <w:lang w:val="en-GB"/>
        </w:rPr>
        <w:t>new</w:t>
      </w:r>
      <w:r w:rsidRPr="004058A8">
        <w:rPr>
          <w:rFonts w:ascii="Consolas" w:hAnsi="Consolas" w:cs="Consolas"/>
          <w:color w:val="000000"/>
          <w:sz w:val="24"/>
          <w:szCs w:val="24"/>
          <w:lang w:val="en-GB"/>
        </w:rPr>
        <w:t xml:space="preserve"> </w:t>
      </w:r>
      <w:proofErr w:type="spellStart"/>
      <w:r w:rsidRPr="004058A8">
        <w:rPr>
          <w:rFonts w:ascii="Consolas" w:hAnsi="Consolas" w:cs="Consolas"/>
          <w:color w:val="000000"/>
          <w:sz w:val="24"/>
          <w:szCs w:val="24"/>
          <w:lang w:val="en-GB"/>
        </w:rPr>
        <w:t>System.IO.StreamWriter</w:t>
      </w:r>
      <w:proofErr w:type="spellEnd"/>
      <w:r w:rsidRPr="004058A8">
        <w:rPr>
          <w:rFonts w:ascii="Consolas" w:hAnsi="Consolas" w:cs="Consolas"/>
          <w:color w:val="000000"/>
          <w:sz w:val="24"/>
          <w:szCs w:val="24"/>
          <w:lang w:val="en-GB"/>
        </w:rPr>
        <w:t>(</w:t>
      </w:r>
      <w:proofErr w:type="spellStart"/>
      <w:r w:rsidRPr="004058A8">
        <w:rPr>
          <w:rFonts w:ascii="Consolas" w:hAnsi="Consolas" w:cs="Consolas"/>
          <w:color w:val="000000"/>
          <w:sz w:val="24"/>
          <w:szCs w:val="24"/>
          <w:lang w:val="en-GB"/>
        </w:rPr>
        <w:t>pathFile</w:t>
      </w:r>
      <w:proofErr w:type="spellEnd"/>
      <w:r w:rsidRPr="004058A8">
        <w:rPr>
          <w:rFonts w:ascii="Consolas" w:hAnsi="Consolas" w:cs="Consolas"/>
          <w:color w:val="000000"/>
          <w:sz w:val="24"/>
          <w:szCs w:val="24"/>
          <w:lang w:val="en-GB"/>
        </w:rPr>
        <w:t xml:space="preserve">, </w:t>
      </w:r>
      <w:r w:rsidRPr="004058A8">
        <w:rPr>
          <w:rFonts w:ascii="Consolas" w:hAnsi="Consolas" w:cs="Consolas"/>
          <w:color w:val="0000FF"/>
          <w:sz w:val="24"/>
          <w:szCs w:val="24"/>
          <w:lang w:val="en-GB"/>
        </w:rPr>
        <w:t>false</w:t>
      </w:r>
      <w:r w:rsidRPr="004058A8">
        <w:rPr>
          <w:rFonts w:ascii="Consolas" w:hAnsi="Consolas" w:cs="Consolas"/>
          <w:color w:val="000000"/>
          <w:sz w:val="24"/>
          <w:szCs w:val="24"/>
          <w:lang w:val="en-GB"/>
        </w:rPr>
        <w:t>))</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roofErr w:type="spellStart"/>
      <w:proofErr w:type="gramStart"/>
      <w:r w:rsidRPr="004058A8">
        <w:rPr>
          <w:rFonts w:ascii="Consolas" w:hAnsi="Consolas" w:cs="Consolas"/>
          <w:color w:val="000000"/>
          <w:sz w:val="24"/>
          <w:szCs w:val="24"/>
          <w:lang w:val="en-GB"/>
        </w:rPr>
        <w:t>file.WriteLine</w:t>
      </w:r>
      <w:proofErr w:type="spellEnd"/>
      <w:r w:rsidRPr="004058A8">
        <w:rPr>
          <w:rFonts w:ascii="Consolas" w:hAnsi="Consolas" w:cs="Consolas"/>
          <w:color w:val="000000"/>
          <w:sz w:val="24"/>
          <w:szCs w:val="24"/>
          <w:lang w:val="en-GB"/>
        </w:rPr>
        <w:t>(</w:t>
      </w:r>
      <w:proofErr w:type="gramEnd"/>
      <w:r w:rsidRPr="004058A8">
        <w:rPr>
          <w:rFonts w:ascii="Consolas" w:hAnsi="Consolas" w:cs="Consolas"/>
          <w:color w:val="A31515"/>
          <w:sz w:val="24"/>
          <w:szCs w:val="24"/>
          <w:lang w:val="en-GB"/>
        </w:rPr>
        <w:t>"This is a default message -&gt; C# IS LOVE"</w:t>
      </w:r>
      <w:r w:rsidRPr="004058A8">
        <w:rPr>
          <w:rFonts w:ascii="Consolas" w:hAnsi="Consolas" w:cs="Consolas"/>
          <w:color w:val="000000"/>
          <w:sz w:val="24"/>
          <w:szCs w:val="24"/>
          <w:lang w:val="en-GB"/>
        </w:rPr>
        <w:t>);</w:t>
      </w:r>
    </w:p>
    <w:p w:rsidR="00BF3304" w:rsidRPr="00AD21DB" w:rsidRDefault="004058A8" w:rsidP="004058A8">
      <w:pPr>
        <w:tabs>
          <w:tab w:val="left" w:pos="5889"/>
        </w:tabs>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r w:rsidRPr="00AD21DB">
        <w:rPr>
          <w:rFonts w:ascii="Consolas" w:hAnsi="Consolas" w:cs="Consolas"/>
          <w:color w:val="000000"/>
          <w:sz w:val="24"/>
          <w:szCs w:val="24"/>
          <w:lang w:val="en-GB"/>
        </w:rPr>
        <w:t>}</w:t>
      </w:r>
    </w:p>
    <w:p w:rsidR="004058A8" w:rsidRPr="004058A8" w:rsidRDefault="004058A8" w:rsidP="004058A8">
      <w:pPr>
        <w:tabs>
          <w:tab w:val="left" w:pos="5889"/>
        </w:tabs>
        <w:rPr>
          <w:rFonts w:ascii="Times New Roman" w:hAnsi="Times New Roman" w:cs="Times New Roman"/>
          <w:sz w:val="24"/>
          <w:szCs w:val="24"/>
          <w:lang w:val="en-GB"/>
        </w:rPr>
      </w:pPr>
    </w:p>
    <w:p w:rsidR="00BF3304" w:rsidRDefault="009407DA" w:rsidP="00555B86">
      <w:pPr>
        <w:tabs>
          <w:tab w:val="left" w:pos="5889"/>
        </w:tabs>
        <w:rPr>
          <w:rFonts w:ascii="Times New Roman" w:hAnsi="Times New Roman" w:cs="Times New Roman"/>
          <w:sz w:val="28"/>
          <w:szCs w:val="28"/>
          <w:lang w:val="en-GB"/>
        </w:rPr>
      </w:pPr>
      <w:r w:rsidRPr="009407DA">
        <w:rPr>
          <w:rFonts w:ascii="Times New Roman" w:hAnsi="Times New Roman" w:cs="Times New Roman"/>
          <w:sz w:val="28"/>
          <w:szCs w:val="28"/>
          <w:lang w:val="en-GB"/>
        </w:rPr>
        <w:t xml:space="preserve">As there were several ways to do the required task and various functions with subtle differences, I wanted to teach each of them, so when reading the contents of the external file, this time I use the </w:t>
      </w:r>
      <w:proofErr w:type="spellStart"/>
      <w:r w:rsidRPr="00FC40B5">
        <w:rPr>
          <w:rFonts w:ascii="Segoe UI" w:eastAsia="Times New Roman" w:hAnsi="Segoe UI" w:cs="Segoe UI"/>
          <w:color w:val="0000FF"/>
          <w:sz w:val="24"/>
          <w:szCs w:val="24"/>
          <w:u w:val="single"/>
          <w:lang w:val="en-GB" w:eastAsia="es-ES"/>
        </w:rPr>
        <w:t>File.ReadAllText</w:t>
      </w:r>
      <w:proofErr w:type="spellEnd"/>
      <w:r w:rsidRPr="009407DA">
        <w:rPr>
          <w:rFonts w:ascii="Times New Roman" w:hAnsi="Times New Roman" w:cs="Times New Roman"/>
          <w:sz w:val="28"/>
          <w:szCs w:val="28"/>
          <w:lang w:val="en-GB"/>
        </w:rPr>
        <w:t xml:space="preserve">. How? By entering the file path, all the contents of the file are saved in a String variable, and this is displayed on the screen. Simple and basic but </w:t>
      </w:r>
      <w:proofErr w:type="spellStart"/>
      <w:r w:rsidRPr="009407DA">
        <w:rPr>
          <w:rFonts w:ascii="Times New Roman" w:hAnsi="Times New Roman" w:cs="Times New Roman"/>
          <w:sz w:val="28"/>
          <w:szCs w:val="28"/>
          <w:lang w:val="en-GB"/>
        </w:rPr>
        <w:t>fulfills</w:t>
      </w:r>
      <w:proofErr w:type="spellEnd"/>
      <w:r w:rsidRPr="009407DA">
        <w:rPr>
          <w:rFonts w:ascii="Times New Roman" w:hAnsi="Times New Roman" w:cs="Times New Roman"/>
          <w:sz w:val="28"/>
          <w:szCs w:val="28"/>
          <w:lang w:val="en-GB"/>
        </w:rPr>
        <w:t xml:space="preserve"> its function.</w:t>
      </w:r>
    </w:p>
    <w:p w:rsidR="00FC40B5" w:rsidRPr="00E752AA" w:rsidRDefault="00FC40B5" w:rsidP="00555B86">
      <w:pPr>
        <w:tabs>
          <w:tab w:val="left" w:pos="5889"/>
        </w:tabs>
        <w:rPr>
          <w:rFonts w:ascii="Times New Roman" w:hAnsi="Times New Roman" w:cs="Times New Roman"/>
          <w:sz w:val="24"/>
          <w:szCs w:val="24"/>
          <w:lang w:val="en-GB"/>
        </w:rPr>
      </w:pPr>
      <w:r>
        <w:rPr>
          <w:rFonts w:ascii="Times New Roman" w:hAnsi="Times New Roman" w:cs="Times New Roman"/>
          <w:sz w:val="28"/>
          <w:szCs w:val="28"/>
          <w:lang w:val="en-GB"/>
        </w:rPr>
        <w:t>Example:</w:t>
      </w:r>
    </w:p>
    <w:p w:rsidR="00E752AA" w:rsidRPr="00E02F57" w:rsidRDefault="00E752AA" w:rsidP="00E752AA">
      <w:pPr>
        <w:autoSpaceDE w:val="0"/>
        <w:autoSpaceDN w:val="0"/>
        <w:adjustRightInd w:val="0"/>
        <w:spacing w:before="0" w:after="0" w:line="240" w:lineRule="auto"/>
        <w:rPr>
          <w:rFonts w:ascii="Consolas" w:hAnsi="Consolas" w:cs="Consolas"/>
          <w:color w:val="000000"/>
          <w:sz w:val="24"/>
          <w:szCs w:val="24"/>
          <w:lang w:val="en-GB"/>
        </w:rPr>
      </w:pPr>
    </w:p>
    <w:p w:rsidR="004058A8" w:rsidRPr="004058A8" w:rsidRDefault="00E752AA"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r w:rsidR="004058A8" w:rsidRPr="004058A8">
        <w:rPr>
          <w:rFonts w:ascii="Consolas" w:hAnsi="Consolas" w:cs="Consolas"/>
          <w:color w:val="008000"/>
          <w:sz w:val="24"/>
          <w:szCs w:val="24"/>
          <w:lang w:val="en-GB"/>
        </w:rPr>
        <w:t>//Read the File and Count the vocals</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roofErr w:type="spellStart"/>
      <w:proofErr w:type="gramStart"/>
      <w:r w:rsidRPr="004058A8">
        <w:rPr>
          <w:rFonts w:ascii="Consolas" w:hAnsi="Consolas" w:cs="Consolas"/>
          <w:color w:val="000000"/>
          <w:sz w:val="24"/>
          <w:szCs w:val="24"/>
          <w:lang w:val="en-GB"/>
        </w:rPr>
        <w:t>originalText</w:t>
      </w:r>
      <w:proofErr w:type="spellEnd"/>
      <w:proofErr w:type="gramEnd"/>
      <w:r w:rsidRPr="004058A8">
        <w:rPr>
          <w:rFonts w:ascii="Consolas" w:hAnsi="Consolas" w:cs="Consolas"/>
          <w:color w:val="000000"/>
          <w:sz w:val="24"/>
          <w:szCs w:val="24"/>
          <w:lang w:val="en-GB"/>
        </w:rPr>
        <w:t xml:space="preserve"> = </w:t>
      </w:r>
      <w:proofErr w:type="spellStart"/>
      <w:r w:rsidRPr="004058A8">
        <w:rPr>
          <w:rFonts w:ascii="Consolas" w:hAnsi="Consolas" w:cs="Consolas"/>
          <w:color w:val="000000"/>
          <w:sz w:val="24"/>
          <w:szCs w:val="24"/>
          <w:lang w:val="en-GB"/>
        </w:rPr>
        <w:t>System.IO.File.ReadAllText</w:t>
      </w:r>
      <w:proofErr w:type="spellEnd"/>
      <w:r w:rsidRPr="004058A8">
        <w:rPr>
          <w:rFonts w:ascii="Consolas" w:hAnsi="Consolas" w:cs="Consolas"/>
          <w:color w:val="000000"/>
          <w:sz w:val="24"/>
          <w:szCs w:val="24"/>
          <w:lang w:val="en-GB"/>
        </w:rPr>
        <w:t>(</w:t>
      </w:r>
      <w:proofErr w:type="spellStart"/>
      <w:r w:rsidRPr="004058A8">
        <w:rPr>
          <w:rFonts w:ascii="Consolas" w:hAnsi="Consolas" w:cs="Consolas"/>
          <w:color w:val="000000"/>
          <w:sz w:val="24"/>
          <w:szCs w:val="24"/>
          <w:lang w:val="en-GB"/>
        </w:rPr>
        <w:t>pathFile</w:t>
      </w:r>
      <w:proofErr w:type="spellEnd"/>
      <w:r w:rsidRPr="004058A8">
        <w:rPr>
          <w:rFonts w:ascii="Consolas" w:hAnsi="Consolas" w:cs="Consolas"/>
          <w:color w:val="000000"/>
          <w:sz w:val="24"/>
          <w:szCs w:val="24"/>
          <w:lang w:val="en-GB"/>
        </w:rPr>
        <w:t>);</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text2 = </w:t>
      </w:r>
      <w:proofErr w:type="spellStart"/>
      <w:proofErr w:type="gramStart"/>
      <w:r w:rsidRPr="004058A8">
        <w:rPr>
          <w:rFonts w:ascii="Consolas" w:hAnsi="Consolas" w:cs="Consolas"/>
          <w:color w:val="000000"/>
          <w:sz w:val="24"/>
          <w:szCs w:val="24"/>
          <w:lang w:val="en-GB"/>
        </w:rPr>
        <w:t>originalText.ToLower</w:t>
      </w:r>
      <w:proofErr w:type="spellEnd"/>
      <w:r w:rsidRPr="004058A8">
        <w:rPr>
          <w:rFonts w:ascii="Consolas" w:hAnsi="Consolas" w:cs="Consolas"/>
          <w:color w:val="000000"/>
          <w:sz w:val="24"/>
          <w:szCs w:val="24"/>
          <w:lang w:val="en-GB"/>
        </w:rPr>
        <w:t>(</w:t>
      </w:r>
      <w:proofErr w:type="gramEnd"/>
      <w:r w:rsidRPr="004058A8">
        <w:rPr>
          <w:rFonts w:ascii="Consolas" w:hAnsi="Consolas" w:cs="Consolas"/>
          <w:color w:val="000000"/>
          <w:sz w:val="24"/>
          <w:szCs w:val="24"/>
          <w:lang w:val="en-GB"/>
        </w:rPr>
        <w:t>);</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p>
    <w:p w:rsidR="004058A8" w:rsidRPr="004058A8" w:rsidRDefault="003543F4" w:rsidP="004058A8">
      <w:pPr>
        <w:autoSpaceDE w:val="0"/>
        <w:autoSpaceDN w:val="0"/>
        <w:adjustRightInd w:val="0"/>
        <w:spacing w:before="0" w:after="0" w:line="240" w:lineRule="auto"/>
        <w:rPr>
          <w:rFonts w:ascii="Consolas" w:hAnsi="Consolas" w:cs="Consolas"/>
          <w:color w:val="000000"/>
          <w:sz w:val="24"/>
          <w:szCs w:val="24"/>
          <w:lang w:val="en-GB"/>
        </w:rPr>
      </w:pPr>
      <w:r>
        <w:rPr>
          <w:rFonts w:ascii="Consolas" w:hAnsi="Consolas" w:cs="Consolas"/>
          <w:color w:val="000000"/>
          <w:sz w:val="24"/>
          <w:szCs w:val="24"/>
          <w:lang w:val="en-GB"/>
        </w:rPr>
        <w:t xml:space="preserve">            </w:t>
      </w:r>
      <w:proofErr w:type="gramStart"/>
      <w:r>
        <w:rPr>
          <w:rFonts w:ascii="Consolas" w:hAnsi="Consolas" w:cs="Consolas"/>
          <w:color w:val="000000"/>
          <w:sz w:val="24"/>
          <w:szCs w:val="24"/>
          <w:lang w:val="en-GB"/>
        </w:rPr>
        <w:t>count</w:t>
      </w:r>
      <w:proofErr w:type="gramEnd"/>
      <w:r>
        <w:rPr>
          <w:rFonts w:ascii="Consolas" w:hAnsi="Consolas" w:cs="Consolas"/>
          <w:color w:val="000000"/>
          <w:sz w:val="24"/>
          <w:szCs w:val="24"/>
          <w:lang w:val="en-GB"/>
        </w:rPr>
        <w:t xml:space="preserve"> = text2</w:t>
      </w:r>
      <w:r w:rsidR="004058A8" w:rsidRPr="004058A8">
        <w:rPr>
          <w:rFonts w:ascii="Consolas" w:hAnsi="Consolas" w:cs="Consolas"/>
          <w:color w:val="000000"/>
          <w:sz w:val="24"/>
          <w:szCs w:val="24"/>
          <w:lang w:val="en-GB"/>
        </w:rPr>
        <w:t xml:space="preserve">.Count(x =&gt; </w:t>
      </w:r>
      <w:proofErr w:type="spellStart"/>
      <w:r w:rsidR="004058A8" w:rsidRPr="004058A8">
        <w:rPr>
          <w:rFonts w:ascii="Consolas" w:hAnsi="Consolas" w:cs="Consolas"/>
          <w:color w:val="000000"/>
          <w:sz w:val="24"/>
          <w:szCs w:val="24"/>
          <w:lang w:val="en-GB"/>
        </w:rPr>
        <w:t>vocals.Contains</w:t>
      </w:r>
      <w:proofErr w:type="spellEnd"/>
      <w:r w:rsidR="004058A8" w:rsidRPr="004058A8">
        <w:rPr>
          <w:rFonts w:ascii="Consolas" w:hAnsi="Consolas" w:cs="Consolas"/>
          <w:color w:val="000000"/>
          <w:sz w:val="24"/>
          <w:szCs w:val="24"/>
          <w:lang w:val="en-GB"/>
        </w:rPr>
        <w:t>(x));</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roofErr w:type="spellStart"/>
      <w:proofErr w:type="gramStart"/>
      <w:r w:rsidRPr="004058A8">
        <w:rPr>
          <w:rFonts w:ascii="Consolas" w:hAnsi="Consolas" w:cs="Consolas"/>
          <w:color w:val="000000"/>
          <w:sz w:val="24"/>
          <w:szCs w:val="24"/>
          <w:lang w:val="en-GB"/>
        </w:rPr>
        <w:t>Console.WriteLine</w:t>
      </w:r>
      <w:proofErr w:type="spellEnd"/>
      <w:r w:rsidRPr="004058A8">
        <w:rPr>
          <w:rFonts w:ascii="Consolas" w:hAnsi="Consolas" w:cs="Consolas"/>
          <w:color w:val="000000"/>
          <w:sz w:val="24"/>
          <w:szCs w:val="24"/>
          <w:lang w:val="en-GB"/>
        </w:rPr>
        <w:t>(</w:t>
      </w:r>
      <w:proofErr w:type="gramEnd"/>
      <w:r w:rsidRPr="004058A8">
        <w:rPr>
          <w:rFonts w:ascii="Consolas" w:hAnsi="Consolas" w:cs="Consolas"/>
          <w:color w:val="A31515"/>
          <w:sz w:val="24"/>
          <w:szCs w:val="24"/>
          <w:lang w:val="en-GB"/>
        </w:rPr>
        <w:t>"THE FILE WAS CREATED\n"</w:t>
      </w:r>
      <w:r w:rsidRPr="004058A8">
        <w:rPr>
          <w:rFonts w:ascii="Consolas" w:hAnsi="Consolas" w:cs="Consolas"/>
          <w:color w:val="000000"/>
          <w:sz w:val="24"/>
          <w:szCs w:val="24"/>
          <w:lang w:val="en-GB"/>
        </w:rPr>
        <w:t>);</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p>
    <w:p w:rsidR="004058A8" w:rsidRPr="00AD21DB"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roofErr w:type="spellStart"/>
      <w:proofErr w:type="gramStart"/>
      <w:r w:rsidRPr="00AD21DB">
        <w:rPr>
          <w:rFonts w:ascii="Consolas" w:hAnsi="Consolas" w:cs="Consolas"/>
          <w:color w:val="000000"/>
          <w:sz w:val="24"/>
          <w:szCs w:val="24"/>
          <w:lang w:val="en-GB"/>
        </w:rPr>
        <w:t>Console.WriteLine</w:t>
      </w:r>
      <w:proofErr w:type="spellEnd"/>
      <w:r w:rsidRPr="00AD21DB">
        <w:rPr>
          <w:rFonts w:ascii="Consolas" w:hAnsi="Consolas" w:cs="Consolas"/>
          <w:color w:val="000000"/>
          <w:sz w:val="24"/>
          <w:szCs w:val="24"/>
          <w:lang w:val="en-GB"/>
        </w:rPr>
        <w:t>(</w:t>
      </w:r>
      <w:proofErr w:type="spellStart"/>
      <w:proofErr w:type="gramEnd"/>
      <w:r w:rsidRPr="00AD21DB">
        <w:rPr>
          <w:rFonts w:ascii="Consolas" w:hAnsi="Consolas" w:cs="Consolas"/>
          <w:color w:val="000000"/>
          <w:sz w:val="24"/>
          <w:szCs w:val="24"/>
          <w:lang w:val="en-GB"/>
        </w:rPr>
        <w:t>originalText</w:t>
      </w:r>
      <w:proofErr w:type="spellEnd"/>
      <w:r w:rsidRPr="00AD21DB">
        <w:rPr>
          <w:rFonts w:ascii="Consolas" w:hAnsi="Consolas" w:cs="Consolas"/>
          <w:color w:val="000000"/>
          <w:sz w:val="24"/>
          <w:szCs w:val="24"/>
          <w:lang w:val="en-GB"/>
        </w:rPr>
        <w:t>);</w:t>
      </w:r>
    </w:p>
    <w:p w:rsidR="00E752AA"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r w:rsidRPr="004058A8">
        <w:rPr>
          <w:rFonts w:ascii="Consolas" w:hAnsi="Consolas" w:cs="Consolas"/>
          <w:color w:val="000000"/>
          <w:sz w:val="24"/>
          <w:szCs w:val="24"/>
          <w:lang w:val="en-GB"/>
        </w:rPr>
        <w:t xml:space="preserve">            </w:t>
      </w:r>
      <w:proofErr w:type="spellStart"/>
      <w:proofErr w:type="gramStart"/>
      <w:r w:rsidRPr="004058A8">
        <w:rPr>
          <w:rFonts w:ascii="Consolas" w:hAnsi="Consolas" w:cs="Consolas"/>
          <w:color w:val="000000"/>
          <w:sz w:val="24"/>
          <w:szCs w:val="24"/>
          <w:lang w:val="en-GB"/>
        </w:rPr>
        <w:t>Console.WriteLine</w:t>
      </w:r>
      <w:proofErr w:type="spellEnd"/>
      <w:r w:rsidRPr="004058A8">
        <w:rPr>
          <w:rFonts w:ascii="Consolas" w:hAnsi="Consolas" w:cs="Consolas"/>
          <w:color w:val="000000"/>
          <w:sz w:val="24"/>
          <w:szCs w:val="24"/>
          <w:lang w:val="en-GB"/>
        </w:rPr>
        <w:t>(</w:t>
      </w:r>
      <w:proofErr w:type="gramEnd"/>
      <w:r w:rsidRPr="004058A8">
        <w:rPr>
          <w:rFonts w:ascii="Consolas" w:hAnsi="Consolas" w:cs="Consolas"/>
          <w:color w:val="A31515"/>
          <w:sz w:val="24"/>
          <w:szCs w:val="24"/>
          <w:lang w:val="en-GB"/>
        </w:rPr>
        <w:t>"VOCALS -&gt; {0}\n"</w:t>
      </w:r>
      <w:r w:rsidRPr="004058A8">
        <w:rPr>
          <w:rFonts w:ascii="Consolas" w:hAnsi="Consolas" w:cs="Consolas"/>
          <w:color w:val="000000"/>
          <w:sz w:val="24"/>
          <w:szCs w:val="24"/>
          <w:lang w:val="en-GB"/>
        </w:rPr>
        <w:t>, count);</w:t>
      </w:r>
    </w:p>
    <w:p w:rsidR="004058A8" w:rsidRPr="004058A8" w:rsidRDefault="004058A8" w:rsidP="004058A8">
      <w:pPr>
        <w:autoSpaceDE w:val="0"/>
        <w:autoSpaceDN w:val="0"/>
        <w:adjustRightInd w:val="0"/>
        <w:spacing w:before="0" w:after="0" w:line="240" w:lineRule="auto"/>
        <w:rPr>
          <w:rFonts w:ascii="Consolas" w:hAnsi="Consolas" w:cs="Consolas"/>
          <w:color w:val="000000"/>
          <w:sz w:val="24"/>
          <w:szCs w:val="24"/>
          <w:lang w:val="en-GB"/>
        </w:rPr>
      </w:pPr>
    </w:p>
    <w:p w:rsidR="004058A8" w:rsidRDefault="004058A8" w:rsidP="00555B86">
      <w:pPr>
        <w:tabs>
          <w:tab w:val="left" w:pos="5889"/>
        </w:tabs>
        <w:rPr>
          <w:rFonts w:ascii="Times New Roman" w:hAnsi="Times New Roman" w:cs="Times New Roman"/>
          <w:sz w:val="28"/>
          <w:szCs w:val="28"/>
          <w:lang w:val="en-GB"/>
        </w:rPr>
      </w:pPr>
    </w:p>
    <w:p w:rsidR="004058A8" w:rsidRDefault="004058A8" w:rsidP="00555B86">
      <w:pPr>
        <w:tabs>
          <w:tab w:val="left" w:pos="5889"/>
        </w:tabs>
        <w:rPr>
          <w:rFonts w:ascii="Times New Roman" w:hAnsi="Times New Roman" w:cs="Times New Roman"/>
          <w:sz w:val="28"/>
          <w:szCs w:val="28"/>
          <w:lang w:val="en-GB"/>
        </w:rPr>
      </w:pPr>
      <w:r w:rsidRPr="004058A8">
        <w:rPr>
          <w:rFonts w:ascii="Times New Roman" w:hAnsi="Times New Roman" w:cs="Times New Roman"/>
          <w:sz w:val="28"/>
          <w:szCs w:val="28"/>
          <w:lang w:val="en-GB"/>
        </w:rPr>
        <w:t>Once the contents of the file are assigned to a variable string, the value is duplicated in another variable which will be transformed into a string of minuscule characters with .Lower () [this was done to omit the character duplication in Uppercase in the character list]. This transformed string is the one that will be manipulated through the use of LINQ to obtain the number of vowels (uppercase or lowercase) that appear in the text of the file.</w:t>
      </w:r>
    </w:p>
    <w:p w:rsidR="00D86EB2" w:rsidRPr="0002661D" w:rsidRDefault="00BF3304" w:rsidP="00E752AA">
      <w:pPr>
        <w:tabs>
          <w:tab w:val="left" w:pos="5889"/>
        </w:tabs>
        <w:rPr>
          <w:rFonts w:ascii="Times New Roman" w:hAnsi="Times New Roman" w:cs="Times New Roman"/>
          <w:sz w:val="28"/>
          <w:szCs w:val="28"/>
          <w:lang w:val="en-GB"/>
        </w:rPr>
      </w:pPr>
      <w:r w:rsidRPr="00BF3304">
        <w:rPr>
          <w:rFonts w:ascii="Times New Roman" w:hAnsi="Times New Roman" w:cs="Times New Roman"/>
          <w:sz w:val="28"/>
          <w:szCs w:val="28"/>
          <w:lang w:val="en-GB"/>
        </w:rPr>
        <w:t>One of the most notorious differences was that in the case of wanting to change the location of the file or if you wanted to create the file within a new directory, in the case done with F #, the insert of it in the path would be enough to generate it automatically; however, in the case of C #, it would show an error in not finding the full path. This is due more for the functions used in both cases, than for the languages ​​themselves.</w:t>
      </w:r>
    </w:p>
    <w:p w:rsidR="00D86EB2" w:rsidRPr="00891396" w:rsidRDefault="00D86EB2" w:rsidP="00D86EB2">
      <w:pPr>
        <w:pStyle w:val="Puesto"/>
        <w:jc w:val="center"/>
        <w:rPr>
          <w:color w:val="B042CE"/>
          <w:sz w:val="48"/>
          <w:szCs w:val="48"/>
          <w:lang w:val="en-GB"/>
        </w:rPr>
      </w:pPr>
      <w:r>
        <w:rPr>
          <w:color w:val="B042CE"/>
          <w:sz w:val="48"/>
          <w:szCs w:val="48"/>
          <w:lang w:val="en-GB"/>
        </w:rPr>
        <w:lastRenderedPageBreak/>
        <w:t>CONCLUSION</w:t>
      </w:r>
    </w:p>
    <w:p w:rsidR="00D86EB2" w:rsidRPr="00891396" w:rsidRDefault="00D86EB2" w:rsidP="00D86EB2">
      <w:pPr>
        <w:rPr>
          <w:color w:val="B042CE"/>
          <w:lang w:val="en-GB"/>
        </w:rPr>
      </w:pPr>
      <w:r>
        <w:rPr>
          <w:noProof/>
          <w:color w:val="B042CE"/>
          <w:lang w:eastAsia="es-ES"/>
        </w:rPr>
        <mc:AlternateContent>
          <mc:Choice Requires="wps">
            <w:drawing>
              <wp:anchor distT="0" distB="0" distL="114300" distR="114300" simplePos="0" relativeHeight="251672576" behindDoc="0" locked="0" layoutInCell="1" allowOverlap="1" wp14:anchorId="7EF1DAB0" wp14:editId="1F5F8913">
                <wp:simplePos x="0" y="0"/>
                <wp:positionH relativeFrom="column">
                  <wp:posOffset>-13648</wp:posOffset>
                </wp:positionH>
                <wp:positionV relativeFrom="paragraph">
                  <wp:posOffset>40801</wp:posOffset>
                </wp:positionV>
                <wp:extent cx="5663821" cy="245660"/>
                <wp:effectExtent l="0" t="0" r="0" b="2540"/>
                <wp:wrapNone/>
                <wp:docPr id="10" name="Rectángulo redondeado 10"/>
                <wp:cNvGraphicFramePr/>
                <a:graphic xmlns:a="http://schemas.openxmlformats.org/drawingml/2006/main">
                  <a:graphicData uri="http://schemas.microsoft.com/office/word/2010/wordprocessingShape">
                    <wps:wsp>
                      <wps:cNvSpPr/>
                      <wps:spPr>
                        <a:xfrm>
                          <a:off x="0" y="0"/>
                          <a:ext cx="5663821" cy="245660"/>
                        </a:xfrm>
                        <a:prstGeom prst="roundRect">
                          <a:avLst/>
                        </a:prstGeom>
                        <a:solidFill>
                          <a:srgbClr val="6A27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9773DA" id="Rectángulo redondeado 10" o:spid="_x0000_s1026" style="position:absolute;margin-left:-1.05pt;margin-top:3.2pt;width:445.95pt;height:19.3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" fillcolor="#6a2785" stroked="f" strokeweight="1pt"/>
            </w:pict>
          </mc:Fallback>
        </mc:AlternateContent>
      </w:r>
    </w:p>
    <w:p w:rsidR="00D86EB2" w:rsidRDefault="00D86EB2" w:rsidP="00E752AA">
      <w:pPr>
        <w:tabs>
          <w:tab w:val="left" w:pos="5889"/>
        </w:tabs>
        <w:rPr>
          <w:rFonts w:ascii="Times New Roman" w:hAnsi="Times New Roman" w:cs="Times New Roman"/>
          <w:sz w:val="24"/>
          <w:szCs w:val="24"/>
          <w:lang w:val="en-GB"/>
        </w:rPr>
      </w:pPr>
    </w:p>
    <w:p w:rsidR="008B6396" w:rsidRPr="008B6396" w:rsidRDefault="008B6396" w:rsidP="00E752AA">
      <w:pPr>
        <w:tabs>
          <w:tab w:val="left" w:pos="5889"/>
        </w:tabs>
        <w:rPr>
          <w:rFonts w:ascii="Times New Roman" w:hAnsi="Times New Roman" w:cs="Times New Roman"/>
          <w:sz w:val="28"/>
          <w:szCs w:val="28"/>
          <w:lang w:val="en-GB"/>
        </w:rPr>
      </w:pPr>
      <w:r w:rsidRPr="008B6396">
        <w:rPr>
          <w:rFonts w:ascii="Times New Roman" w:hAnsi="Times New Roman" w:cs="Times New Roman"/>
          <w:sz w:val="28"/>
          <w:szCs w:val="28"/>
          <w:lang w:val="en-GB"/>
        </w:rPr>
        <w:t xml:space="preserve">As it has been possible to verify, when carrying out diverse manipulations of file in the languages ​​of development F # and C #, we do not find apparent differences (excepting obviously the SYNTAX of each language) if it is necessary to emphasize the notorious difference at the time of search and find, documentation, incidents, and solutions between both languages. Well, all this is why? The similarities are due to the fact that both languages ​​are developed by the same company (Microsoft), and the differences are due to the importance and notoriety within the community of developers and the time in which each language carries within it. It is logical to find these difficulties when one of the languages ​​we are dealing </w:t>
      </w:r>
      <w:r w:rsidRPr="00475A3A">
        <w:rPr>
          <w:rFonts w:ascii="Times New Roman" w:hAnsi="Times New Roman" w:cs="Times New Roman"/>
          <w:sz w:val="28"/>
          <w:szCs w:val="28"/>
          <w:lang w:val="en-GB"/>
        </w:rPr>
        <w:t>with developed in this century.</w:t>
      </w:r>
      <w:r w:rsidR="00475A3A" w:rsidRPr="00475A3A">
        <w:rPr>
          <w:rFonts w:ascii="Times New Roman" w:hAnsi="Times New Roman" w:cs="Times New Roman"/>
          <w:sz w:val="28"/>
          <w:szCs w:val="28"/>
          <w:lang w:val="en-GB"/>
        </w:rPr>
        <w:t xml:space="preserve"> </w:t>
      </w:r>
      <w:r w:rsidR="00475A3A" w:rsidRPr="00475A3A">
        <w:rPr>
          <w:rFonts w:ascii="Times New Roman" w:hAnsi="Times New Roman" w:cs="Times New Roman"/>
          <w:color w:val="212121"/>
          <w:sz w:val="28"/>
          <w:szCs w:val="28"/>
          <w:shd w:val="clear" w:color="auto" w:fill="FFFFFF"/>
        </w:rPr>
        <w:t xml:space="preserve">And </w:t>
      </w:r>
      <w:proofErr w:type="spellStart"/>
      <w:r w:rsidR="00475A3A" w:rsidRPr="00475A3A">
        <w:rPr>
          <w:rFonts w:ascii="Times New Roman" w:hAnsi="Times New Roman" w:cs="Times New Roman"/>
          <w:color w:val="212121"/>
          <w:sz w:val="28"/>
          <w:szCs w:val="28"/>
          <w:shd w:val="clear" w:color="auto" w:fill="FFFFFF"/>
        </w:rPr>
        <w:t>that</w:t>
      </w:r>
      <w:proofErr w:type="spellEnd"/>
      <w:r w:rsidR="00475A3A" w:rsidRPr="00475A3A">
        <w:rPr>
          <w:rFonts w:ascii="Times New Roman" w:hAnsi="Times New Roman" w:cs="Times New Roman"/>
          <w:color w:val="212121"/>
          <w:sz w:val="28"/>
          <w:szCs w:val="28"/>
          <w:shd w:val="clear" w:color="auto" w:fill="FFFFFF"/>
        </w:rPr>
        <w:t xml:space="preserve"> </w:t>
      </w:r>
      <w:proofErr w:type="spellStart"/>
      <w:r w:rsidR="00475A3A" w:rsidRPr="00475A3A">
        <w:rPr>
          <w:rFonts w:ascii="Times New Roman" w:hAnsi="Times New Roman" w:cs="Times New Roman"/>
          <w:color w:val="212121"/>
          <w:sz w:val="28"/>
          <w:szCs w:val="28"/>
          <w:shd w:val="clear" w:color="auto" w:fill="FFFFFF"/>
        </w:rPr>
        <w:t>was</w:t>
      </w:r>
      <w:proofErr w:type="spellEnd"/>
      <w:r w:rsidR="00475A3A" w:rsidRPr="00475A3A">
        <w:rPr>
          <w:rFonts w:ascii="Times New Roman" w:hAnsi="Times New Roman" w:cs="Times New Roman"/>
          <w:color w:val="212121"/>
          <w:sz w:val="28"/>
          <w:szCs w:val="28"/>
          <w:shd w:val="clear" w:color="auto" w:fill="FFFFFF"/>
        </w:rPr>
        <w:t xml:space="preserve"> </w:t>
      </w:r>
      <w:proofErr w:type="spellStart"/>
      <w:r w:rsidR="00475A3A" w:rsidRPr="00475A3A">
        <w:rPr>
          <w:rFonts w:ascii="Times New Roman" w:hAnsi="Times New Roman" w:cs="Times New Roman"/>
          <w:color w:val="212121"/>
          <w:sz w:val="28"/>
          <w:szCs w:val="28"/>
          <w:shd w:val="clear" w:color="auto" w:fill="FFFFFF"/>
        </w:rPr>
        <w:t>it</w:t>
      </w:r>
      <w:proofErr w:type="spellEnd"/>
      <w:r w:rsidR="00475A3A">
        <w:rPr>
          <w:rFonts w:ascii="Times New Roman" w:hAnsi="Times New Roman" w:cs="Times New Roman"/>
          <w:color w:val="212121"/>
          <w:sz w:val="28"/>
          <w:szCs w:val="28"/>
          <w:shd w:val="clear" w:color="auto" w:fill="FFFFFF"/>
        </w:rPr>
        <w:t>.</w:t>
      </w:r>
    </w:p>
    <w:sectPr w:rsidR="008B6396" w:rsidRPr="008B6396" w:rsidSect="004E1AED">
      <w:footerReference w:type="default" r:id="rId16"/>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698" w:rsidRDefault="00914698">
      <w:pPr>
        <w:spacing w:after="0" w:line="240" w:lineRule="auto"/>
      </w:pPr>
      <w:r>
        <w:separator/>
      </w:r>
    </w:p>
  </w:endnote>
  <w:endnote w:type="continuationSeparator" w:id="0">
    <w:p w:rsidR="00914698" w:rsidRDefault="00914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781F1C" w:rsidRDefault="00781F1C">
        <w:pPr>
          <w:pStyle w:val="Piedepgina"/>
        </w:pPr>
        <w:r>
          <w:rPr>
            <w:lang w:bidi="es-ES"/>
          </w:rPr>
          <w:fldChar w:fldCharType="begin"/>
        </w:r>
        <w:r>
          <w:rPr>
            <w:lang w:bidi="es-ES"/>
          </w:rPr>
          <w:instrText xml:space="preserve"> PAGE   \* MERGEFORMAT </w:instrText>
        </w:r>
        <w:r>
          <w:rPr>
            <w:lang w:bidi="es-ES"/>
          </w:rPr>
          <w:fldChar w:fldCharType="separate"/>
        </w:r>
        <w:r w:rsidR="003543F4">
          <w:rPr>
            <w:noProof/>
            <w:lang w:bidi="es-ES"/>
          </w:rPr>
          <w:t>8</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698" w:rsidRDefault="00914698">
      <w:pPr>
        <w:spacing w:after="0" w:line="240" w:lineRule="auto"/>
      </w:pPr>
      <w:r>
        <w:separator/>
      </w:r>
    </w:p>
  </w:footnote>
  <w:footnote w:type="continuationSeparator" w:id="0">
    <w:p w:rsidR="00914698" w:rsidRDefault="00914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8pt;height:11.8pt" o:bullet="t">
        <v:imagedata r:id="rId1" o:title="mso1632"/>
      </v:shape>
    </w:pict>
  </w:numPicBullet>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6776"/>
    <w:multiLevelType w:val="hybridMultilevel"/>
    <w:tmpl w:val="C614A23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1D"/>
    <w:rsid w:val="0002661D"/>
    <w:rsid w:val="000B524B"/>
    <w:rsid w:val="00117503"/>
    <w:rsid w:val="00194A2D"/>
    <w:rsid w:val="00194DF6"/>
    <w:rsid w:val="0020127B"/>
    <w:rsid w:val="00204D66"/>
    <w:rsid w:val="002B4D1D"/>
    <w:rsid w:val="002E0847"/>
    <w:rsid w:val="002E6D92"/>
    <w:rsid w:val="00335FB1"/>
    <w:rsid w:val="003543F4"/>
    <w:rsid w:val="00373E3D"/>
    <w:rsid w:val="00376467"/>
    <w:rsid w:val="004058A8"/>
    <w:rsid w:val="00444784"/>
    <w:rsid w:val="00475A3A"/>
    <w:rsid w:val="004E1AED"/>
    <w:rsid w:val="00522D79"/>
    <w:rsid w:val="00525848"/>
    <w:rsid w:val="00540237"/>
    <w:rsid w:val="00555B86"/>
    <w:rsid w:val="00556CF4"/>
    <w:rsid w:val="00595CDF"/>
    <w:rsid w:val="005C12A5"/>
    <w:rsid w:val="00745E81"/>
    <w:rsid w:val="00781F1C"/>
    <w:rsid w:val="00891396"/>
    <w:rsid w:val="00892E63"/>
    <w:rsid w:val="008A7377"/>
    <w:rsid w:val="008B6396"/>
    <w:rsid w:val="00914698"/>
    <w:rsid w:val="00931328"/>
    <w:rsid w:val="009407DA"/>
    <w:rsid w:val="00981989"/>
    <w:rsid w:val="009B31E6"/>
    <w:rsid w:val="009D016D"/>
    <w:rsid w:val="00A1310C"/>
    <w:rsid w:val="00AA01E7"/>
    <w:rsid w:val="00AD21DB"/>
    <w:rsid w:val="00B5235D"/>
    <w:rsid w:val="00BC3957"/>
    <w:rsid w:val="00BD1A7C"/>
    <w:rsid w:val="00BF2CFF"/>
    <w:rsid w:val="00BF3304"/>
    <w:rsid w:val="00D47A97"/>
    <w:rsid w:val="00D86EB2"/>
    <w:rsid w:val="00DA2D4C"/>
    <w:rsid w:val="00E02F57"/>
    <w:rsid w:val="00E752AA"/>
    <w:rsid w:val="00EA27A8"/>
    <w:rsid w:val="00EA6040"/>
    <w:rsid w:val="00EB6678"/>
    <w:rsid w:val="00F246A6"/>
    <w:rsid w:val="00F31929"/>
    <w:rsid w:val="00F75DB8"/>
    <w:rsid w:val="00FC40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07DE90-FCCD-4A41-A9B6-476D8DA1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character" w:customStyle="1" w:styleId="lang-csharp">
    <w:name w:val="lang-csharp"/>
    <w:basedOn w:val="Fuentedeprrafopredeter"/>
    <w:rsid w:val="00540237"/>
  </w:style>
  <w:style w:type="character" w:styleId="Hipervnculo">
    <w:name w:val="Hyperlink"/>
    <w:basedOn w:val="Fuentedeprrafopredeter"/>
    <w:uiPriority w:val="99"/>
    <w:semiHidden/>
    <w:unhideWhenUsed/>
    <w:rsid w:val="00540237"/>
    <w:rPr>
      <w:color w:val="0000FF"/>
      <w:u w:val="single"/>
    </w:rPr>
  </w:style>
  <w:style w:type="paragraph" w:styleId="TDC1">
    <w:name w:val="toc 1"/>
    <w:basedOn w:val="Normal"/>
    <w:next w:val="Normal"/>
    <w:autoRedefine/>
    <w:uiPriority w:val="39"/>
    <w:semiHidden/>
    <w:unhideWhenUsed/>
    <w:rsid w:val="00475A3A"/>
    <w:pPr>
      <w:spacing w:after="100"/>
    </w:pPr>
  </w:style>
  <w:style w:type="paragraph" w:styleId="TDC2">
    <w:name w:val="toc 2"/>
    <w:basedOn w:val="Normal"/>
    <w:next w:val="Normal"/>
    <w:autoRedefine/>
    <w:uiPriority w:val="39"/>
    <w:semiHidden/>
    <w:unhideWhenUsed/>
    <w:rsid w:val="00475A3A"/>
    <w:pPr>
      <w:spacing w:after="100"/>
      <w:ind w:left="220"/>
    </w:pPr>
  </w:style>
  <w:style w:type="paragraph" w:styleId="TDC3">
    <w:name w:val="toc 3"/>
    <w:basedOn w:val="Normal"/>
    <w:next w:val="Normal"/>
    <w:autoRedefine/>
    <w:uiPriority w:val="39"/>
    <w:semiHidden/>
    <w:unhideWhenUsed/>
    <w:rsid w:val="00475A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3252410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791046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57263444">
      <w:bodyDiv w:val="1"/>
      <w:marLeft w:val="0"/>
      <w:marRight w:val="0"/>
      <w:marTop w:val="0"/>
      <w:marBottom w:val="0"/>
      <w:divBdr>
        <w:top w:val="none" w:sz="0" w:space="0" w:color="auto"/>
        <w:left w:val="none" w:sz="0" w:space="0" w:color="auto"/>
        <w:bottom w:val="none" w:sz="0" w:space="0" w:color="auto"/>
        <w:right w:val="none" w:sz="0" w:space="0" w:color="auto"/>
      </w:divBdr>
    </w:div>
    <w:div w:id="1492794201">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docs.microsoft.com/en-us/dotnet/api/system.io.file.writealltext?view=netframework-4.7.2"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20PC\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61B6F7-B103-457B-8D97-EA3EB27F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645</TotalTime>
  <Pages>8</Pages>
  <Words>1272</Words>
  <Characters>6999</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 PC</dc:creator>
  <cp:lastModifiedBy>Mi PC</cp:lastModifiedBy>
  <cp:revision>25</cp:revision>
  <dcterms:created xsi:type="dcterms:W3CDTF">2018-11-27T14:33:00Z</dcterms:created>
  <dcterms:modified xsi:type="dcterms:W3CDTF">2018-12-27T18:06:00Z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